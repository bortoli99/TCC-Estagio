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69" w:type="dxa"/>
        <w:tblInd w:w="-5" w:type="dxa"/>
        <w:tblLayout w:type="fixed"/>
        <w:tblLook w:val="0000" w:firstRow="0" w:lastRow="0" w:firstColumn="0" w:lastColumn="0" w:noHBand="0" w:noVBand="0"/>
      </w:tblPr>
      <w:tblGrid>
        <w:gridCol w:w="2594"/>
        <w:gridCol w:w="6875"/>
      </w:tblGrid>
      <w:tr w:rsidR="00865513" w:rsidRPr="00C70081" w14:paraId="68E79A8C" w14:textId="77777777" w:rsidTr="00865513">
        <w:trPr>
          <w:trHeight w:val="304"/>
        </w:trPr>
        <w:tc>
          <w:tcPr>
            <w:tcW w:w="9469" w:type="dxa"/>
            <w:gridSpan w:val="2"/>
            <w:tcBorders>
              <w:bottom w:val="single" w:sz="4" w:space="0" w:color="808080"/>
            </w:tcBorders>
            <w:shd w:val="clear" w:color="auto" w:fill="auto"/>
            <w:vAlign w:val="center"/>
          </w:tcPr>
          <w:p w14:paraId="128DE71A" w14:textId="77777777" w:rsidR="00865513" w:rsidRPr="00C70081" w:rsidRDefault="00865513" w:rsidP="00C70081">
            <w:pPr>
              <w:pStyle w:val="SemEspaamento"/>
              <w:ind w:right="-1"/>
              <w:rPr>
                <w:rFonts w:ascii="Arial" w:hAnsi="Arial" w:cs="Arial"/>
                <w:b/>
                <w:sz w:val="24"/>
                <w:szCs w:val="24"/>
              </w:rPr>
            </w:pPr>
            <w:r w:rsidRPr="00C70081">
              <w:rPr>
                <w:rFonts w:ascii="Arial" w:hAnsi="Arial" w:cs="Arial"/>
                <w:b/>
                <w:sz w:val="24"/>
                <w:szCs w:val="24"/>
              </w:rPr>
              <w:t>PROJETO</w:t>
            </w:r>
          </w:p>
        </w:tc>
      </w:tr>
      <w:tr w:rsidR="00865513" w:rsidRPr="00C70081" w14:paraId="714DCC71" w14:textId="77777777" w:rsidTr="00865513">
        <w:tc>
          <w:tcPr>
            <w:tcW w:w="2594" w:type="dxa"/>
            <w:tcBorders>
              <w:top w:val="single" w:sz="4" w:space="0" w:color="808080"/>
              <w:left w:val="single" w:sz="4" w:space="0" w:color="808080"/>
              <w:bottom w:val="single" w:sz="4" w:space="0" w:color="808080"/>
            </w:tcBorders>
            <w:shd w:val="clear" w:color="auto" w:fill="D1D2D4"/>
          </w:tcPr>
          <w:p w14:paraId="1820DF5A" w14:textId="77777777" w:rsidR="00865513" w:rsidRPr="00C70081" w:rsidRDefault="00865513" w:rsidP="00C70081">
            <w:pPr>
              <w:pStyle w:val="TableStandard"/>
              <w:ind w:right="-1"/>
              <w:jc w:val="both"/>
              <w:rPr>
                <w:rFonts w:ascii="Arial" w:hAnsi="Arial" w:cs="Arial"/>
                <w:b/>
                <w:sz w:val="24"/>
                <w:szCs w:val="24"/>
              </w:rPr>
            </w:pPr>
            <w:r w:rsidRPr="00C70081">
              <w:rPr>
                <w:rFonts w:ascii="Arial" w:hAnsi="Arial" w:cs="Arial"/>
                <w:b/>
                <w:sz w:val="24"/>
                <w:szCs w:val="24"/>
              </w:rPr>
              <w:t>Nome:</w:t>
            </w:r>
          </w:p>
        </w:tc>
        <w:tc>
          <w:tcPr>
            <w:tcW w:w="6875" w:type="dxa"/>
            <w:tcBorders>
              <w:top w:val="single" w:sz="4" w:space="0" w:color="808080"/>
              <w:left w:val="single" w:sz="4" w:space="0" w:color="808080"/>
              <w:bottom w:val="single" w:sz="4" w:space="0" w:color="808080"/>
              <w:right w:val="single" w:sz="4" w:space="0" w:color="808080"/>
            </w:tcBorders>
            <w:shd w:val="clear" w:color="auto" w:fill="auto"/>
          </w:tcPr>
          <w:p w14:paraId="40254827" w14:textId="77777777" w:rsidR="00865513" w:rsidRPr="00C70081" w:rsidRDefault="00865513" w:rsidP="00C70081">
            <w:pPr>
              <w:pStyle w:val="TableStandard"/>
              <w:ind w:right="-1"/>
              <w:jc w:val="both"/>
              <w:rPr>
                <w:rFonts w:ascii="Arial" w:hAnsi="Arial" w:cs="Arial"/>
                <w:sz w:val="24"/>
                <w:szCs w:val="24"/>
              </w:rPr>
            </w:pPr>
            <w:r w:rsidRPr="00C70081">
              <w:rPr>
                <w:rFonts w:ascii="Arial" w:hAnsi="Arial" w:cs="Arial"/>
                <w:sz w:val="24"/>
                <w:szCs w:val="24"/>
              </w:rPr>
              <w:t>MoonCake System</w:t>
            </w:r>
          </w:p>
        </w:tc>
      </w:tr>
      <w:tr w:rsidR="00865513" w:rsidRPr="00C70081" w14:paraId="51B838CF" w14:textId="77777777" w:rsidTr="00865513">
        <w:tc>
          <w:tcPr>
            <w:tcW w:w="2594" w:type="dxa"/>
            <w:tcBorders>
              <w:top w:val="single" w:sz="4" w:space="0" w:color="808080"/>
              <w:left w:val="single" w:sz="4" w:space="0" w:color="808080"/>
              <w:bottom w:val="single" w:sz="4" w:space="0" w:color="808080"/>
            </w:tcBorders>
            <w:shd w:val="clear" w:color="auto" w:fill="D1D2D4"/>
          </w:tcPr>
          <w:p w14:paraId="50A907CE" w14:textId="77777777" w:rsidR="00865513" w:rsidRPr="00C70081" w:rsidRDefault="00865513" w:rsidP="00C70081">
            <w:pPr>
              <w:pStyle w:val="TableStandard"/>
              <w:ind w:right="-1"/>
              <w:jc w:val="both"/>
              <w:rPr>
                <w:rFonts w:ascii="Arial" w:hAnsi="Arial" w:cs="Arial"/>
                <w:b/>
                <w:sz w:val="24"/>
                <w:szCs w:val="24"/>
              </w:rPr>
            </w:pPr>
            <w:r w:rsidRPr="00C70081">
              <w:rPr>
                <w:rFonts w:ascii="Arial" w:hAnsi="Arial" w:cs="Arial"/>
                <w:b/>
                <w:sz w:val="24"/>
                <w:szCs w:val="24"/>
              </w:rPr>
              <w:t>Analistas:</w:t>
            </w:r>
          </w:p>
        </w:tc>
        <w:tc>
          <w:tcPr>
            <w:tcW w:w="6875" w:type="dxa"/>
            <w:tcBorders>
              <w:top w:val="single" w:sz="4" w:space="0" w:color="808080"/>
              <w:left w:val="single" w:sz="4" w:space="0" w:color="808080"/>
              <w:bottom w:val="single" w:sz="4" w:space="0" w:color="808080"/>
              <w:right w:val="single" w:sz="4" w:space="0" w:color="808080"/>
            </w:tcBorders>
            <w:shd w:val="clear" w:color="auto" w:fill="auto"/>
          </w:tcPr>
          <w:p w14:paraId="7F9D544E" w14:textId="3EF922E7" w:rsidR="00865513" w:rsidRPr="00C70081" w:rsidRDefault="00865513" w:rsidP="00C70081">
            <w:pPr>
              <w:pStyle w:val="TableStandard"/>
              <w:ind w:right="-1"/>
              <w:jc w:val="both"/>
              <w:rPr>
                <w:rFonts w:ascii="Arial" w:hAnsi="Arial" w:cs="Arial"/>
                <w:sz w:val="24"/>
                <w:szCs w:val="24"/>
              </w:rPr>
            </w:pPr>
            <w:r w:rsidRPr="00C70081">
              <w:rPr>
                <w:rFonts w:ascii="Arial" w:hAnsi="Arial" w:cs="Arial"/>
                <w:sz w:val="24"/>
                <w:szCs w:val="24"/>
              </w:rPr>
              <w:t xml:space="preserve">Bruno Oliveira Bortoli, </w:t>
            </w:r>
            <w:r w:rsidR="00A32833" w:rsidRPr="00C70081">
              <w:rPr>
                <w:rFonts w:ascii="Arial" w:hAnsi="Arial" w:cs="Arial"/>
                <w:sz w:val="24"/>
                <w:szCs w:val="24"/>
              </w:rPr>
              <w:t>P</w:t>
            </w:r>
            <w:r w:rsidRPr="00C70081">
              <w:rPr>
                <w:rFonts w:ascii="Arial" w:hAnsi="Arial" w:cs="Arial"/>
                <w:sz w:val="24"/>
                <w:szCs w:val="24"/>
              </w:rPr>
              <w:t>ablo Ítalo Souza Silva, Railton Amorim Silva.</w:t>
            </w:r>
          </w:p>
        </w:tc>
      </w:tr>
    </w:tbl>
    <w:p w14:paraId="23683C6F" w14:textId="77777777" w:rsidR="00865513" w:rsidRPr="00C70081" w:rsidRDefault="00865513" w:rsidP="00C70081">
      <w:pPr>
        <w:ind w:right="-1"/>
        <w:jc w:val="both"/>
        <w:rPr>
          <w:rFonts w:ascii="Arial" w:hAnsi="Arial" w:cs="Arial"/>
          <w:sz w:val="24"/>
          <w:szCs w:val="24"/>
          <w:lang w:val="pt-BR"/>
        </w:rPr>
      </w:pPr>
    </w:p>
    <w:tbl>
      <w:tblPr>
        <w:tblW w:w="9469" w:type="dxa"/>
        <w:tblInd w:w="-5" w:type="dxa"/>
        <w:tblLayout w:type="fixed"/>
        <w:tblLook w:val="0000" w:firstRow="0" w:lastRow="0" w:firstColumn="0" w:lastColumn="0" w:noHBand="0" w:noVBand="0"/>
      </w:tblPr>
      <w:tblGrid>
        <w:gridCol w:w="1837"/>
        <w:gridCol w:w="1723"/>
        <w:gridCol w:w="3357"/>
        <w:gridCol w:w="2552"/>
      </w:tblGrid>
      <w:tr w:rsidR="00865513" w:rsidRPr="00C70081" w14:paraId="598DEDDA" w14:textId="77777777" w:rsidTr="003D34C1">
        <w:tc>
          <w:tcPr>
            <w:tcW w:w="9469" w:type="dxa"/>
            <w:gridSpan w:val="4"/>
            <w:tcBorders>
              <w:bottom w:val="single" w:sz="4" w:space="0" w:color="808080"/>
            </w:tcBorders>
            <w:shd w:val="clear" w:color="auto" w:fill="auto"/>
            <w:vAlign w:val="center"/>
          </w:tcPr>
          <w:p w14:paraId="70E342FE" w14:textId="77777777" w:rsidR="00865513" w:rsidRPr="00C70081" w:rsidRDefault="00865513" w:rsidP="00C70081">
            <w:pPr>
              <w:pStyle w:val="SemEspaamento"/>
              <w:ind w:right="-1"/>
              <w:rPr>
                <w:rFonts w:ascii="Arial" w:hAnsi="Arial" w:cs="Arial"/>
                <w:b/>
                <w:sz w:val="24"/>
                <w:szCs w:val="24"/>
              </w:rPr>
            </w:pPr>
            <w:r w:rsidRPr="00C70081">
              <w:rPr>
                <w:rFonts w:ascii="Arial" w:hAnsi="Arial" w:cs="Arial"/>
                <w:b/>
                <w:sz w:val="24"/>
                <w:szCs w:val="24"/>
              </w:rPr>
              <w:t>HISTÓRICO DE ALTERAÇÕES NO DOCUMENTO</w:t>
            </w:r>
          </w:p>
        </w:tc>
      </w:tr>
      <w:tr w:rsidR="00865513" w:rsidRPr="00C70081" w14:paraId="2C824136" w14:textId="77777777" w:rsidTr="003D34C1">
        <w:tc>
          <w:tcPr>
            <w:tcW w:w="1837" w:type="dxa"/>
            <w:tcBorders>
              <w:top w:val="single" w:sz="4" w:space="0" w:color="808080"/>
              <w:left w:val="single" w:sz="4" w:space="0" w:color="808080"/>
              <w:bottom w:val="single" w:sz="4" w:space="0" w:color="808080"/>
            </w:tcBorders>
            <w:shd w:val="clear" w:color="auto" w:fill="D1D2D4"/>
            <w:vAlign w:val="center"/>
          </w:tcPr>
          <w:p w14:paraId="34EAAD78" w14:textId="77777777" w:rsidR="00865513" w:rsidRPr="00C70081" w:rsidRDefault="00865513" w:rsidP="00C70081">
            <w:pPr>
              <w:pStyle w:val="TableStandard"/>
              <w:ind w:right="-1"/>
              <w:jc w:val="both"/>
              <w:rPr>
                <w:rFonts w:ascii="Arial" w:hAnsi="Arial" w:cs="Arial"/>
                <w:b/>
                <w:sz w:val="24"/>
                <w:szCs w:val="24"/>
              </w:rPr>
            </w:pPr>
            <w:r w:rsidRPr="00C70081">
              <w:rPr>
                <w:rFonts w:ascii="Arial" w:hAnsi="Arial" w:cs="Arial"/>
                <w:b/>
                <w:sz w:val="24"/>
                <w:szCs w:val="24"/>
              </w:rPr>
              <w:t>Versão</w:t>
            </w:r>
          </w:p>
        </w:tc>
        <w:tc>
          <w:tcPr>
            <w:tcW w:w="1723" w:type="dxa"/>
            <w:tcBorders>
              <w:top w:val="single" w:sz="4" w:space="0" w:color="808080"/>
              <w:left w:val="single" w:sz="4" w:space="0" w:color="808080"/>
              <w:bottom w:val="single" w:sz="4" w:space="0" w:color="808080"/>
            </w:tcBorders>
            <w:shd w:val="clear" w:color="auto" w:fill="D1D2D4"/>
            <w:vAlign w:val="center"/>
          </w:tcPr>
          <w:p w14:paraId="2A0DB64D" w14:textId="77777777" w:rsidR="00865513" w:rsidRPr="00C70081" w:rsidRDefault="00865513" w:rsidP="00C70081">
            <w:pPr>
              <w:pStyle w:val="TableStandard"/>
              <w:ind w:right="-1"/>
              <w:jc w:val="both"/>
              <w:rPr>
                <w:rFonts w:ascii="Arial" w:hAnsi="Arial" w:cs="Arial"/>
                <w:b/>
                <w:sz w:val="24"/>
                <w:szCs w:val="24"/>
              </w:rPr>
            </w:pPr>
            <w:r w:rsidRPr="00C70081">
              <w:rPr>
                <w:rFonts w:ascii="Arial" w:hAnsi="Arial" w:cs="Arial"/>
                <w:b/>
                <w:sz w:val="24"/>
                <w:szCs w:val="24"/>
              </w:rPr>
              <w:t xml:space="preserve">Data </w:t>
            </w:r>
          </w:p>
        </w:tc>
        <w:tc>
          <w:tcPr>
            <w:tcW w:w="3357" w:type="dxa"/>
            <w:tcBorders>
              <w:top w:val="single" w:sz="4" w:space="0" w:color="808080"/>
              <w:left w:val="single" w:sz="4" w:space="0" w:color="808080"/>
              <w:bottom w:val="single" w:sz="4" w:space="0" w:color="808080"/>
            </w:tcBorders>
            <w:shd w:val="clear" w:color="auto" w:fill="D1D2D4"/>
            <w:vAlign w:val="center"/>
          </w:tcPr>
          <w:p w14:paraId="6B177C6A" w14:textId="77777777" w:rsidR="00865513" w:rsidRPr="00C70081" w:rsidRDefault="00865513" w:rsidP="00C70081">
            <w:pPr>
              <w:pStyle w:val="TableStandard"/>
              <w:ind w:right="-1"/>
              <w:jc w:val="both"/>
              <w:rPr>
                <w:rFonts w:ascii="Arial" w:hAnsi="Arial" w:cs="Arial"/>
                <w:b/>
                <w:sz w:val="24"/>
                <w:szCs w:val="24"/>
              </w:rPr>
            </w:pPr>
            <w:r w:rsidRPr="00C70081">
              <w:rPr>
                <w:rFonts w:ascii="Arial" w:hAnsi="Arial" w:cs="Arial"/>
                <w:b/>
                <w:sz w:val="24"/>
                <w:szCs w:val="24"/>
              </w:rPr>
              <w:t xml:space="preserve">Descrição </w:t>
            </w:r>
          </w:p>
        </w:tc>
        <w:tc>
          <w:tcPr>
            <w:tcW w:w="2552" w:type="dxa"/>
            <w:tcBorders>
              <w:top w:val="single" w:sz="4" w:space="0" w:color="808080"/>
              <w:left w:val="single" w:sz="4" w:space="0" w:color="808080"/>
              <w:bottom w:val="single" w:sz="4" w:space="0" w:color="808080"/>
              <w:right w:val="single" w:sz="4" w:space="0" w:color="808080"/>
            </w:tcBorders>
            <w:shd w:val="clear" w:color="auto" w:fill="D1D2D4"/>
            <w:vAlign w:val="center"/>
          </w:tcPr>
          <w:p w14:paraId="7F0CE38B" w14:textId="77777777" w:rsidR="00865513" w:rsidRPr="00C70081" w:rsidRDefault="00865513" w:rsidP="00C70081">
            <w:pPr>
              <w:pStyle w:val="TableStandard"/>
              <w:ind w:right="-1"/>
              <w:jc w:val="both"/>
              <w:rPr>
                <w:rFonts w:ascii="Arial" w:hAnsi="Arial" w:cs="Arial"/>
                <w:b/>
                <w:sz w:val="24"/>
                <w:szCs w:val="24"/>
              </w:rPr>
            </w:pPr>
            <w:r w:rsidRPr="00C70081">
              <w:rPr>
                <w:rFonts w:ascii="Arial" w:hAnsi="Arial" w:cs="Arial"/>
                <w:b/>
                <w:sz w:val="24"/>
                <w:szCs w:val="24"/>
              </w:rPr>
              <w:t>Responsável</w:t>
            </w:r>
          </w:p>
        </w:tc>
      </w:tr>
      <w:tr w:rsidR="00865513" w:rsidRPr="00C70081" w14:paraId="16F1BE31" w14:textId="77777777" w:rsidTr="003D34C1">
        <w:tc>
          <w:tcPr>
            <w:tcW w:w="1837" w:type="dxa"/>
            <w:tcBorders>
              <w:top w:val="single" w:sz="4" w:space="0" w:color="808080"/>
              <w:left w:val="single" w:sz="4" w:space="0" w:color="808080"/>
              <w:bottom w:val="single" w:sz="4" w:space="0" w:color="808080"/>
            </w:tcBorders>
            <w:shd w:val="clear" w:color="auto" w:fill="auto"/>
          </w:tcPr>
          <w:p w14:paraId="1C0C75E2" w14:textId="77777777" w:rsidR="00865513" w:rsidRPr="00C70081" w:rsidRDefault="00865513" w:rsidP="00C70081">
            <w:pPr>
              <w:pStyle w:val="TableStandard"/>
              <w:ind w:right="-1"/>
              <w:jc w:val="both"/>
              <w:rPr>
                <w:rFonts w:ascii="Arial" w:hAnsi="Arial" w:cs="Arial"/>
                <w:sz w:val="24"/>
                <w:szCs w:val="24"/>
              </w:rPr>
            </w:pPr>
            <w:r w:rsidRPr="00C70081">
              <w:rPr>
                <w:rFonts w:ascii="Arial" w:hAnsi="Arial" w:cs="Arial"/>
                <w:sz w:val="24"/>
                <w:szCs w:val="24"/>
              </w:rPr>
              <w:t>1.0</w:t>
            </w:r>
          </w:p>
        </w:tc>
        <w:tc>
          <w:tcPr>
            <w:tcW w:w="1723" w:type="dxa"/>
            <w:tcBorders>
              <w:top w:val="single" w:sz="4" w:space="0" w:color="808080"/>
              <w:left w:val="single" w:sz="4" w:space="0" w:color="808080"/>
              <w:bottom w:val="single" w:sz="4" w:space="0" w:color="808080"/>
            </w:tcBorders>
            <w:shd w:val="clear" w:color="auto" w:fill="auto"/>
          </w:tcPr>
          <w:p w14:paraId="25131A99" w14:textId="77777777" w:rsidR="00865513" w:rsidRPr="00C70081" w:rsidRDefault="00865513" w:rsidP="00C70081">
            <w:pPr>
              <w:ind w:right="-1"/>
              <w:jc w:val="both"/>
              <w:rPr>
                <w:rFonts w:ascii="Arial" w:hAnsi="Arial" w:cs="Arial"/>
                <w:sz w:val="24"/>
                <w:szCs w:val="24"/>
                <w:lang w:val="pt-BR"/>
              </w:rPr>
            </w:pPr>
            <w:r w:rsidRPr="00C70081">
              <w:rPr>
                <w:rFonts w:ascii="Arial" w:hAnsi="Arial" w:cs="Arial"/>
                <w:sz w:val="24"/>
                <w:szCs w:val="24"/>
                <w:lang w:val="pt-BR"/>
              </w:rPr>
              <w:t>03/09/2018</w:t>
            </w:r>
          </w:p>
        </w:tc>
        <w:tc>
          <w:tcPr>
            <w:tcW w:w="3357" w:type="dxa"/>
            <w:tcBorders>
              <w:top w:val="single" w:sz="4" w:space="0" w:color="808080"/>
              <w:left w:val="single" w:sz="4" w:space="0" w:color="808080"/>
              <w:bottom w:val="single" w:sz="4" w:space="0" w:color="808080"/>
            </w:tcBorders>
            <w:shd w:val="clear" w:color="auto" w:fill="auto"/>
          </w:tcPr>
          <w:p w14:paraId="68F01B99" w14:textId="77777777" w:rsidR="00865513" w:rsidRPr="00C70081" w:rsidRDefault="00865513" w:rsidP="00C70081">
            <w:pPr>
              <w:ind w:right="-1"/>
              <w:jc w:val="both"/>
              <w:rPr>
                <w:rFonts w:ascii="Arial" w:hAnsi="Arial" w:cs="Arial"/>
                <w:sz w:val="24"/>
                <w:szCs w:val="24"/>
                <w:lang w:val="pt-BR"/>
              </w:rPr>
            </w:pPr>
            <w:r w:rsidRPr="00C70081">
              <w:rPr>
                <w:rFonts w:ascii="Arial" w:hAnsi="Arial" w:cs="Arial"/>
                <w:sz w:val="24"/>
                <w:szCs w:val="24"/>
                <w:lang w:val="pt-BR"/>
              </w:rPr>
              <w:t>Criação do Documento</w:t>
            </w:r>
          </w:p>
        </w:tc>
        <w:tc>
          <w:tcPr>
            <w:tcW w:w="2552" w:type="dxa"/>
            <w:tcBorders>
              <w:top w:val="single" w:sz="4" w:space="0" w:color="808080"/>
              <w:left w:val="single" w:sz="4" w:space="0" w:color="808080"/>
              <w:bottom w:val="single" w:sz="4" w:space="0" w:color="808080"/>
              <w:right w:val="single" w:sz="4" w:space="0" w:color="808080"/>
            </w:tcBorders>
            <w:shd w:val="clear" w:color="auto" w:fill="auto"/>
          </w:tcPr>
          <w:p w14:paraId="5E5FA960" w14:textId="77777777" w:rsidR="00865513" w:rsidRPr="00C70081" w:rsidRDefault="00865513" w:rsidP="00C70081">
            <w:pPr>
              <w:ind w:right="-1"/>
              <w:jc w:val="both"/>
              <w:rPr>
                <w:rFonts w:ascii="Arial" w:hAnsi="Arial" w:cs="Arial"/>
                <w:sz w:val="24"/>
                <w:szCs w:val="24"/>
                <w:lang w:val="pt-BR"/>
              </w:rPr>
            </w:pPr>
            <w:r w:rsidRPr="00C70081">
              <w:rPr>
                <w:rFonts w:ascii="Arial" w:hAnsi="Arial" w:cs="Arial"/>
                <w:sz w:val="24"/>
                <w:szCs w:val="24"/>
                <w:lang w:val="pt-BR"/>
              </w:rPr>
              <w:t>Bruno Bortoli</w:t>
            </w:r>
          </w:p>
        </w:tc>
      </w:tr>
      <w:tr w:rsidR="003D34C1" w:rsidRPr="00C70081" w14:paraId="66FE5FDE" w14:textId="77777777" w:rsidTr="003D34C1">
        <w:tc>
          <w:tcPr>
            <w:tcW w:w="1837" w:type="dxa"/>
            <w:tcBorders>
              <w:top w:val="single" w:sz="4" w:space="0" w:color="808080"/>
              <w:left w:val="single" w:sz="4" w:space="0" w:color="808080"/>
              <w:bottom w:val="single" w:sz="4" w:space="0" w:color="808080"/>
            </w:tcBorders>
            <w:shd w:val="clear" w:color="auto" w:fill="auto"/>
          </w:tcPr>
          <w:p w14:paraId="531A0A02" w14:textId="77777777" w:rsidR="003D34C1" w:rsidRPr="00C70081" w:rsidRDefault="003D34C1" w:rsidP="00C70081">
            <w:pPr>
              <w:pStyle w:val="TableStandard"/>
              <w:ind w:right="-1"/>
              <w:jc w:val="both"/>
              <w:rPr>
                <w:rFonts w:ascii="Arial" w:hAnsi="Arial" w:cs="Arial"/>
                <w:sz w:val="24"/>
                <w:szCs w:val="24"/>
              </w:rPr>
            </w:pPr>
            <w:r w:rsidRPr="00C70081">
              <w:rPr>
                <w:rFonts w:ascii="Arial" w:hAnsi="Arial" w:cs="Arial"/>
                <w:sz w:val="24"/>
                <w:szCs w:val="24"/>
              </w:rPr>
              <w:t>2.0</w:t>
            </w:r>
          </w:p>
        </w:tc>
        <w:tc>
          <w:tcPr>
            <w:tcW w:w="1723" w:type="dxa"/>
            <w:tcBorders>
              <w:top w:val="single" w:sz="4" w:space="0" w:color="808080"/>
              <w:left w:val="single" w:sz="4" w:space="0" w:color="808080"/>
              <w:bottom w:val="single" w:sz="4" w:space="0" w:color="808080"/>
            </w:tcBorders>
            <w:shd w:val="clear" w:color="auto" w:fill="auto"/>
          </w:tcPr>
          <w:p w14:paraId="28FECF03" w14:textId="77777777" w:rsidR="003D34C1" w:rsidRPr="00C70081" w:rsidRDefault="003D34C1" w:rsidP="00C70081">
            <w:pPr>
              <w:ind w:right="-1"/>
              <w:jc w:val="both"/>
              <w:rPr>
                <w:rFonts w:ascii="Arial" w:hAnsi="Arial" w:cs="Arial"/>
                <w:sz w:val="24"/>
                <w:szCs w:val="24"/>
                <w:lang w:val="pt-BR"/>
              </w:rPr>
            </w:pPr>
            <w:r w:rsidRPr="00C70081">
              <w:rPr>
                <w:rFonts w:ascii="Arial" w:hAnsi="Arial" w:cs="Arial"/>
                <w:sz w:val="24"/>
                <w:szCs w:val="24"/>
                <w:lang w:val="pt-BR"/>
              </w:rPr>
              <w:t>04/09/2018</w:t>
            </w:r>
          </w:p>
        </w:tc>
        <w:tc>
          <w:tcPr>
            <w:tcW w:w="3357" w:type="dxa"/>
            <w:tcBorders>
              <w:top w:val="single" w:sz="4" w:space="0" w:color="808080"/>
              <w:left w:val="single" w:sz="4" w:space="0" w:color="808080"/>
              <w:bottom w:val="single" w:sz="4" w:space="0" w:color="808080"/>
            </w:tcBorders>
            <w:shd w:val="clear" w:color="auto" w:fill="auto"/>
          </w:tcPr>
          <w:p w14:paraId="5258693A" w14:textId="77777777" w:rsidR="003D34C1" w:rsidRPr="00C70081" w:rsidRDefault="003D34C1" w:rsidP="00C70081">
            <w:pPr>
              <w:ind w:right="-1"/>
              <w:jc w:val="both"/>
              <w:rPr>
                <w:rFonts w:ascii="Arial" w:hAnsi="Arial" w:cs="Arial"/>
                <w:sz w:val="24"/>
                <w:szCs w:val="24"/>
                <w:lang w:val="pt-BR"/>
              </w:rPr>
            </w:pPr>
            <w:r w:rsidRPr="00C70081">
              <w:rPr>
                <w:rFonts w:ascii="Arial" w:hAnsi="Arial" w:cs="Arial"/>
                <w:sz w:val="24"/>
                <w:szCs w:val="24"/>
                <w:lang w:val="pt-BR"/>
              </w:rPr>
              <w:t>Revisão do Documento</w:t>
            </w:r>
          </w:p>
        </w:tc>
        <w:tc>
          <w:tcPr>
            <w:tcW w:w="2552" w:type="dxa"/>
            <w:tcBorders>
              <w:top w:val="single" w:sz="4" w:space="0" w:color="808080"/>
              <w:left w:val="single" w:sz="4" w:space="0" w:color="808080"/>
              <w:bottom w:val="single" w:sz="4" w:space="0" w:color="808080"/>
              <w:right w:val="single" w:sz="4" w:space="0" w:color="808080"/>
            </w:tcBorders>
            <w:shd w:val="clear" w:color="auto" w:fill="auto"/>
          </w:tcPr>
          <w:p w14:paraId="24C9A652" w14:textId="77777777" w:rsidR="003D34C1" w:rsidRPr="00C70081" w:rsidRDefault="003D34C1" w:rsidP="00C70081">
            <w:pPr>
              <w:ind w:right="-1"/>
              <w:jc w:val="both"/>
              <w:rPr>
                <w:rFonts w:ascii="Arial" w:hAnsi="Arial" w:cs="Arial"/>
                <w:sz w:val="24"/>
                <w:szCs w:val="24"/>
                <w:lang w:val="pt-BR"/>
              </w:rPr>
            </w:pPr>
            <w:r w:rsidRPr="00C70081">
              <w:rPr>
                <w:rFonts w:ascii="Arial" w:hAnsi="Arial" w:cs="Arial"/>
                <w:sz w:val="24"/>
                <w:szCs w:val="24"/>
                <w:lang w:val="pt-BR"/>
              </w:rPr>
              <w:t>Pablo Ítalo</w:t>
            </w:r>
          </w:p>
        </w:tc>
      </w:tr>
      <w:tr w:rsidR="00865513" w:rsidRPr="00C70081" w14:paraId="281F723B" w14:textId="77777777" w:rsidTr="003D34C1">
        <w:tc>
          <w:tcPr>
            <w:tcW w:w="1837" w:type="dxa"/>
            <w:tcBorders>
              <w:top w:val="single" w:sz="4" w:space="0" w:color="808080"/>
              <w:left w:val="single" w:sz="4" w:space="0" w:color="808080"/>
              <w:bottom w:val="single" w:sz="4" w:space="0" w:color="808080"/>
            </w:tcBorders>
            <w:shd w:val="clear" w:color="auto" w:fill="auto"/>
          </w:tcPr>
          <w:p w14:paraId="47B0BDCF" w14:textId="77777777" w:rsidR="00865513" w:rsidRPr="00C70081" w:rsidRDefault="003D34C1" w:rsidP="00C70081">
            <w:pPr>
              <w:pStyle w:val="TableStandard"/>
              <w:ind w:right="-1"/>
              <w:jc w:val="both"/>
              <w:rPr>
                <w:rFonts w:ascii="Arial" w:hAnsi="Arial" w:cs="Arial"/>
                <w:sz w:val="24"/>
                <w:szCs w:val="24"/>
              </w:rPr>
            </w:pPr>
            <w:r w:rsidRPr="00C70081">
              <w:rPr>
                <w:rFonts w:ascii="Arial" w:hAnsi="Arial" w:cs="Arial"/>
                <w:sz w:val="24"/>
                <w:szCs w:val="24"/>
              </w:rPr>
              <w:t>3</w:t>
            </w:r>
            <w:r w:rsidR="00865513" w:rsidRPr="00C70081">
              <w:rPr>
                <w:rFonts w:ascii="Arial" w:hAnsi="Arial" w:cs="Arial"/>
                <w:sz w:val="24"/>
                <w:szCs w:val="24"/>
              </w:rPr>
              <w:t>.0</w:t>
            </w:r>
          </w:p>
        </w:tc>
        <w:tc>
          <w:tcPr>
            <w:tcW w:w="1723" w:type="dxa"/>
            <w:tcBorders>
              <w:top w:val="single" w:sz="4" w:space="0" w:color="808080"/>
              <w:left w:val="single" w:sz="4" w:space="0" w:color="808080"/>
              <w:bottom w:val="single" w:sz="4" w:space="0" w:color="808080"/>
            </w:tcBorders>
            <w:shd w:val="clear" w:color="auto" w:fill="auto"/>
          </w:tcPr>
          <w:p w14:paraId="626E9932" w14:textId="77777777" w:rsidR="00865513" w:rsidRPr="00C70081" w:rsidRDefault="00865513" w:rsidP="00C70081">
            <w:pPr>
              <w:ind w:right="-1"/>
              <w:jc w:val="both"/>
              <w:rPr>
                <w:rFonts w:ascii="Arial" w:hAnsi="Arial" w:cs="Arial"/>
                <w:sz w:val="24"/>
                <w:szCs w:val="24"/>
                <w:lang w:val="pt-BR"/>
              </w:rPr>
            </w:pPr>
            <w:r w:rsidRPr="00C70081">
              <w:rPr>
                <w:rFonts w:ascii="Arial" w:hAnsi="Arial" w:cs="Arial"/>
                <w:sz w:val="24"/>
                <w:szCs w:val="24"/>
                <w:lang w:val="pt-BR"/>
              </w:rPr>
              <w:t>05/09/2018</w:t>
            </w:r>
          </w:p>
        </w:tc>
        <w:tc>
          <w:tcPr>
            <w:tcW w:w="3357" w:type="dxa"/>
            <w:tcBorders>
              <w:top w:val="single" w:sz="4" w:space="0" w:color="808080"/>
              <w:left w:val="single" w:sz="4" w:space="0" w:color="808080"/>
              <w:bottom w:val="single" w:sz="4" w:space="0" w:color="808080"/>
            </w:tcBorders>
            <w:shd w:val="clear" w:color="auto" w:fill="auto"/>
          </w:tcPr>
          <w:p w14:paraId="47F7FBB0" w14:textId="77777777" w:rsidR="00865513" w:rsidRPr="00C70081" w:rsidRDefault="00865513" w:rsidP="00C70081">
            <w:pPr>
              <w:ind w:right="-1"/>
              <w:jc w:val="both"/>
              <w:rPr>
                <w:rFonts w:ascii="Arial" w:hAnsi="Arial" w:cs="Arial"/>
                <w:sz w:val="24"/>
                <w:szCs w:val="24"/>
                <w:lang w:val="pt-BR"/>
              </w:rPr>
            </w:pPr>
            <w:r w:rsidRPr="00C70081">
              <w:rPr>
                <w:rFonts w:ascii="Arial" w:hAnsi="Arial" w:cs="Arial"/>
                <w:sz w:val="24"/>
                <w:szCs w:val="24"/>
                <w:lang w:val="pt-BR"/>
              </w:rPr>
              <w:t>Revisão</w:t>
            </w:r>
            <w:r w:rsidR="003D34C1" w:rsidRPr="00C70081">
              <w:rPr>
                <w:rFonts w:ascii="Arial" w:hAnsi="Arial" w:cs="Arial"/>
                <w:sz w:val="24"/>
                <w:szCs w:val="24"/>
                <w:lang w:val="pt-BR"/>
              </w:rPr>
              <w:t>/edição</w:t>
            </w:r>
            <w:r w:rsidRPr="00C70081">
              <w:rPr>
                <w:rFonts w:ascii="Arial" w:hAnsi="Arial" w:cs="Arial"/>
                <w:sz w:val="24"/>
                <w:szCs w:val="24"/>
                <w:lang w:val="pt-BR"/>
              </w:rPr>
              <w:t xml:space="preserve"> do Documento</w:t>
            </w:r>
          </w:p>
        </w:tc>
        <w:tc>
          <w:tcPr>
            <w:tcW w:w="2552" w:type="dxa"/>
            <w:tcBorders>
              <w:top w:val="single" w:sz="4" w:space="0" w:color="808080"/>
              <w:left w:val="single" w:sz="4" w:space="0" w:color="808080"/>
              <w:bottom w:val="single" w:sz="4" w:space="0" w:color="808080"/>
              <w:right w:val="single" w:sz="4" w:space="0" w:color="808080"/>
            </w:tcBorders>
            <w:shd w:val="clear" w:color="auto" w:fill="auto"/>
          </w:tcPr>
          <w:p w14:paraId="0F7F77B1" w14:textId="77777777" w:rsidR="00865513" w:rsidRPr="00C70081" w:rsidRDefault="00865513" w:rsidP="00C70081">
            <w:pPr>
              <w:ind w:right="-1"/>
              <w:jc w:val="both"/>
              <w:rPr>
                <w:rFonts w:ascii="Arial" w:hAnsi="Arial" w:cs="Arial"/>
                <w:sz w:val="24"/>
                <w:szCs w:val="24"/>
                <w:lang w:val="pt-BR"/>
              </w:rPr>
            </w:pPr>
            <w:r w:rsidRPr="00C70081">
              <w:rPr>
                <w:rFonts w:ascii="Arial" w:hAnsi="Arial" w:cs="Arial"/>
                <w:sz w:val="24"/>
                <w:szCs w:val="24"/>
                <w:lang w:val="pt-BR"/>
              </w:rPr>
              <w:t>Railton Amorim</w:t>
            </w:r>
          </w:p>
        </w:tc>
      </w:tr>
      <w:tr w:rsidR="00C70081" w:rsidRPr="00C70081" w14:paraId="1FA62D39" w14:textId="77777777" w:rsidTr="003D34C1">
        <w:tc>
          <w:tcPr>
            <w:tcW w:w="1837" w:type="dxa"/>
            <w:tcBorders>
              <w:top w:val="single" w:sz="4" w:space="0" w:color="808080"/>
              <w:left w:val="single" w:sz="4" w:space="0" w:color="808080"/>
              <w:bottom w:val="single" w:sz="4" w:space="0" w:color="808080"/>
            </w:tcBorders>
            <w:shd w:val="clear" w:color="auto" w:fill="auto"/>
          </w:tcPr>
          <w:p w14:paraId="7DC3B0FD" w14:textId="74EB2618" w:rsidR="00C70081" w:rsidRPr="00C70081" w:rsidRDefault="00C70081" w:rsidP="00C70081">
            <w:pPr>
              <w:pStyle w:val="TableStandard"/>
              <w:ind w:right="-1"/>
              <w:jc w:val="both"/>
              <w:rPr>
                <w:rFonts w:ascii="Arial" w:hAnsi="Arial" w:cs="Arial"/>
                <w:sz w:val="24"/>
                <w:szCs w:val="24"/>
              </w:rPr>
            </w:pPr>
            <w:r>
              <w:rPr>
                <w:rFonts w:ascii="Arial" w:hAnsi="Arial" w:cs="Arial"/>
                <w:sz w:val="24"/>
                <w:szCs w:val="24"/>
              </w:rPr>
              <w:t>4.0</w:t>
            </w:r>
          </w:p>
        </w:tc>
        <w:tc>
          <w:tcPr>
            <w:tcW w:w="1723" w:type="dxa"/>
            <w:tcBorders>
              <w:top w:val="single" w:sz="4" w:space="0" w:color="808080"/>
              <w:left w:val="single" w:sz="4" w:space="0" w:color="808080"/>
              <w:bottom w:val="single" w:sz="4" w:space="0" w:color="808080"/>
            </w:tcBorders>
            <w:shd w:val="clear" w:color="auto" w:fill="auto"/>
          </w:tcPr>
          <w:p w14:paraId="5769D910" w14:textId="4F495F54" w:rsidR="00C70081" w:rsidRPr="00C70081" w:rsidRDefault="00C70081" w:rsidP="00C70081">
            <w:pPr>
              <w:ind w:right="-1"/>
              <w:jc w:val="both"/>
              <w:rPr>
                <w:rFonts w:ascii="Arial" w:hAnsi="Arial" w:cs="Arial"/>
                <w:sz w:val="24"/>
                <w:szCs w:val="24"/>
                <w:lang w:val="pt-BR"/>
              </w:rPr>
            </w:pPr>
            <w:r>
              <w:rPr>
                <w:rFonts w:ascii="Arial" w:hAnsi="Arial" w:cs="Arial"/>
                <w:sz w:val="24"/>
                <w:szCs w:val="24"/>
                <w:lang w:val="pt-BR"/>
              </w:rPr>
              <w:t>05/11/2018</w:t>
            </w:r>
          </w:p>
        </w:tc>
        <w:tc>
          <w:tcPr>
            <w:tcW w:w="3357" w:type="dxa"/>
            <w:tcBorders>
              <w:top w:val="single" w:sz="4" w:space="0" w:color="808080"/>
              <w:left w:val="single" w:sz="4" w:space="0" w:color="808080"/>
              <w:bottom w:val="single" w:sz="4" w:space="0" w:color="808080"/>
            </w:tcBorders>
            <w:shd w:val="clear" w:color="auto" w:fill="auto"/>
          </w:tcPr>
          <w:p w14:paraId="12B91E18" w14:textId="63F0DBA2" w:rsidR="00C70081" w:rsidRPr="00C70081" w:rsidRDefault="00C70081" w:rsidP="00C70081">
            <w:pPr>
              <w:ind w:right="-1"/>
              <w:jc w:val="both"/>
              <w:rPr>
                <w:rFonts w:ascii="Arial" w:hAnsi="Arial" w:cs="Arial"/>
                <w:sz w:val="24"/>
                <w:szCs w:val="24"/>
                <w:lang w:val="pt-BR"/>
              </w:rPr>
            </w:pPr>
            <w:r w:rsidRPr="00C70081">
              <w:rPr>
                <w:rFonts w:ascii="Arial" w:hAnsi="Arial" w:cs="Arial"/>
                <w:sz w:val="24"/>
                <w:szCs w:val="24"/>
                <w:lang w:val="pt-BR"/>
              </w:rPr>
              <w:t>Revisão/edição do Documento</w:t>
            </w:r>
          </w:p>
        </w:tc>
        <w:tc>
          <w:tcPr>
            <w:tcW w:w="2552" w:type="dxa"/>
            <w:tcBorders>
              <w:top w:val="single" w:sz="4" w:space="0" w:color="808080"/>
              <w:left w:val="single" w:sz="4" w:space="0" w:color="808080"/>
              <w:bottom w:val="single" w:sz="4" w:space="0" w:color="808080"/>
              <w:right w:val="single" w:sz="4" w:space="0" w:color="808080"/>
            </w:tcBorders>
            <w:shd w:val="clear" w:color="auto" w:fill="auto"/>
          </w:tcPr>
          <w:p w14:paraId="62C44C0B" w14:textId="2A26BDA1" w:rsidR="00C70081" w:rsidRPr="00C70081" w:rsidRDefault="00C70081" w:rsidP="00C70081">
            <w:pPr>
              <w:ind w:right="-1"/>
              <w:jc w:val="both"/>
              <w:rPr>
                <w:rFonts w:ascii="Arial" w:hAnsi="Arial" w:cs="Arial"/>
                <w:sz w:val="24"/>
                <w:szCs w:val="24"/>
                <w:lang w:val="pt-BR"/>
              </w:rPr>
            </w:pPr>
            <w:r w:rsidRPr="00C70081">
              <w:rPr>
                <w:rFonts w:ascii="Arial" w:hAnsi="Arial" w:cs="Arial"/>
                <w:sz w:val="24"/>
                <w:szCs w:val="24"/>
                <w:lang w:val="pt-BR"/>
              </w:rPr>
              <w:t>Railton Amorim</w:t>
            </w:r>
          </w:p>
        </w:tc>
      </w:tr>
    </w:tbl>
    <w:p w14:paraId="596E0C5C" w14:textId="77777777" w:rsidR="00865513" w:rsidRPr="00C70081" w:rsidRDefault="00865513" w:rsidP="00C70081">
      <w:pPr>
        <w:ind w:right="-1"/>
        <w:jc w:val="both"/>
        <w:rPr>
          <w:rFonts w:ascii="Arial" w:hAnsi="Arial" w:cs="Arial"/>
          <w:sz w:val="24"/>
          <w:szCs w:val="24"/>
          <w:lang w:val="pt-BR"/>
        </w:rPr>
      </w:pPr>
    </w:p>
    <w:p w14:paraId="6DDD17D6" w14:textId="77777777" w:rsidR="00865513" w:rsidRPr="00C70081" w:rsidRDefault="00865513" w:rsidP="00C70081">
      <w:pPr>
        <w:ind w:right="-1"/>
        <w:jc w:val="both"/>
        <w:rPr>
          <w:rFonts w:ascii="Arial" w:hAnsi="Arial" w:cs="Arial"/>
          <w:sz w:val="24"/>
          <w:szCs w:val="24"/>
          <w:lang w:val="pt-BR"/>
        </w:rPr>
      </w:pPr>
    </w:p>
    <w:p w14:paraId="55E85498" w14:textId="77777777" w:rsidR="00865513" w:rsidRPr="00C70081" w:rsidRDefault="00865513" w:rsidP="00C70081">
      <w:pPr>
        <w:ind w:right="-1"/>
        <w:jc w:val="both"/>
        <w:rPr>
          <w:rFonts w:ascii="Arial" w:hAnsi="Arial" w:cs="Arial"/>
          <w:sz w:val="24"/>
          <w:szCs w:val="24"/>
          <w:lang w:val="pt-BR"/>
        </w:rPr>
      </w:pPr>
    </w:p>
    <w:p w14:paraId="4D021BC4" w14:textId="77777777" w:rsidR="00865513" w:rsidRPr="00C70081" w:rsidRDefault="00865513" w:rsidP="00C70081">
      <w:pPr>
        <w:ind w:right="-1"/>
        <w:jc w:val="both"/>
        <w:rPr>
          <w:rFonts w:ascii="Arial" w:hAnsi="Arial" w:cs="Arial"/>
          <w:sz w:val="24"/>
          <w:szCs w:val="24"/>
          <w:lang w:val="pt-BR"/>
        </w:rPr>
      </w:pPr>
    </w:p>
    <w:p w14:paraId="64F01228" w14:textId="77777777" w:rsidR="00865513" w:rsidRPr="00C70081" w:rsidRDefault="00865513" w:rsidP="00C70081">
      <w:pPr>
        <w:ind w:right="-1"/>
        <w:jc w:val="both"/>
        <w:rPr>
          <w:rFonts w:ascii="Arial" w:hAnsi="Arial" w:cs="Arial"/>
          <w:sz w:val="24"/>
          <w:szCs w:val="24"/>
          <w:lang w:val="pt-BR"/>
        </w:rPr>
      </w:pPr>
    </w:p>
    <w:p w14:paraId="68F56E35" w14:textId="77777777" w:rsidR="00865513" w:rsidRPr="00C70081" w:rsidRDefault="00865513" w:rsidP="00C70081">
      <w:pPr>
        <w:ind w:right="-1"/>
        <w:jc w:val="both"/>
        <w:rPr>
          <w:rFonts w:ascii="Arial" w:hAnsi="Arial" w:cs="Arial"/>
          <w:sz w:val="24"/>
          <w:szCs w:val="24"/>
          <w:lang w:val="pt-BR"/>
        </w:rPr>
      </w:pPr>
    </w:p>
    <w:p w14:paraId="2A91D3C0" w14:textId="77777777" w:rsidR="00865513" w:rsidRPr="00C70081" w:rsidRDefault="00865513" w:rsidP="00C70081">
      <w:pPr>
        <w:ind w:right="-1"/>
        <w:jc w:val="both"/>
        <w:rPr>
          <w:rFonts w:ascii="Arial" w:hAnsi="Arial" w:cs="Arial"/>
          <w:sz w:val="24"/>
          <w:szCs w:val="24"/>
          <w:lang w:val="pt-BR"/>
        </w:rPr>
      </w:pPr>
    </w:p>
    <w:p w14:paraId="37754730" w14:textId="77777777" w:rsidR="00865513" w:rsidRPr="00C70081" w:rsidRDefault="00865513" w:rsidP="00C70081">
      <w:pPr>
        <w:ind w:right="-1"/>
        <w:jc w:val="both"/>
        <w:rPr>
          <w:rFonts w:ascii="Arial" w:hAnsi="Arial" w:cs="Arial"/>
          <w:sz w:val="24"/>
          <w:szCs w:val="24"/>
          <w:lang w:val="pt-BR"/>
        </w:rPr>
      </w:pPr>
    </w:p>
    <w:p w14:paraId="2938DF7F" w14:textId="77777777" w:rsidR="00865513" w:rsidRPr="00C70081" w:rsidRDefault="00865513" w:rsidP="00C70081">
      <w:pPr>
        <w:ind w:right="-1"/>
        <w:jc w:val="both"/>
        <w:rPr>
          <w:rFonts w:ascii="Arial" w:hAnsi="Arial" w:cs="Arial"/>
          <w:sz w:val="24"/>
          <w:szCs w:val="24"/>
          <w:lang w:val="pt-BR"/>
        </w:rPr>
      </w:pPr>
    </w:p>
    <w:p w14:paraId="05E2C390" w14:textId="77777777" w:rsidR="00865513" w:rsidRPr="00C70081" w:rsidRDefault="00865513" w:rsidP="00C70081">
      <w:pPr>
        <w:ind w:right="-1"/>
        <w:jc w:val="both"/>
        <w:rPr>
          <w:rFonts w:ascii="Arial" w:hAnsi="Arial" w:cs="Arial"/>
          <w:sz w:val="24"/>
          <w:szCs w:val="24"/>
          <w:lang w:val="pt-BR"/>
        </w:rPr>
      </w:pPr>
    </w:p>
    <w:p w14:paraId="6775162B" w14:textId="77777777" w:rsidR="00865513" w:rsidRPr="00C70081" w:rsidRDefault="00865513" w:rsidP="00C70081">
      <w:pPr>
        <w:ind w:right="-1"/>
        <w:jc w:val="both"/>
        <w:rPr>
          <w:rFonts w:ascii="Arial" w:hAnsi="Arial" w:cs="Arial"/>
          <w:sz w:val="24"/>
          <w:szCs w:val="24"/>
          <w:lang w:val="pt-BR"/>
        </w:rPr>
      </w:pPr>
    </w:p>
    <w:p w14:paraId="11E06BEE" w14:textId="77777777" w:rsidR="00865513" w:rsidRPr="00C70081" w:rsidRDefault="00865513" w:rsidP="00C70081">
      <w:pPr>
        <w:ind w:right="-1"/>
        <w:jc w:val="both"/>
        <w:rPr>
          <w:rFonts w:ascii="Arial" w:hAnsi="Arial" w:cs="Arial"/>
          <w:sz w:val="24"/>
          <w:szCs w:val="24"/>
          <w:lang w:val="pt-BR"/>
        </w:rPr>
      </w:pPr>
    </w:p>
    <w:p w14:paraId="69994A0C" w14:textId="77777777" w:rsidR="00865513" w:rsidRPr="00C70081" w:rsidRDefault="00865513" w:rsidP="00C70081">
      <w:pPr>
        <w:pStyle w:val="Ttulo2"/>
        <w:keepNext/>
        <w:keepLines/>
        <w:pageBreakBefore/>
        <w:numPr>
          <w:ilvl w:val="0"/>
          <w:numId w:val="4"/>
        </w:numPr>
        <w:autoSpaceDE/>
        <w:spacing w:before="0" w:after="0"/>
        <w:ind w:left="0" w:firstLine="851"/>
        <w:jc w:val="both"/>
        <w:rPr>
          <w:rFonts w:ascii="Arial" w:hAnsi="Arial" w:cs="Arial"/>
          <w:b/>
          <w:lang w:val="pt-BR"/>
        </w:rPr>
      </w:pPr>
      <w:r w:rsidRPr="00C70081">
        <w:rPr>
          <w:rFonts w:ascii="Arial" w:hAnsi="Arial" w:cs="Arial"/>
          <w:b/>
          <w:lang w:val="pt-BR"/>
        </w:rPr>
        <w:lastRenderedPageBreak/>
        <w:t>Detalhamento do Projeto</w:t>
      </w:r>
    </w:p>
    <w:p w14:paraId="38BA9E3A" w14:textId="77777777" w:rsidR="00865513" w:rsidRPr="00C70081" w:rsidRDefault="00865513" w:rsidP="00C70081">
      <w:pPr>
        <w:numPr>
          <w:ilvl w:val="1"/>
          <w:numId w:val="3"/>
        </w:numPr>
        <w:ind w:left="0" w:right="281" w:firstLine="851"/>
        <w:jc w:val="both"/>
        <w:rPr>
          <w:rFonts w:ascii="Arial" w:hAnsi="Arial" w:cs="Arial"/>
          <w:b/>
          <w:sz w:val="24"/>
          <w:szCs w:val="24"/>
          <w:lang w:val="pt-BR"/>
        </w:rPr>
      </w:pPr>
      <w:r w:rsidRPr="00C70081">
        <w:rPr>
          <w:rFonts w:ascii="Arial" w:hAnsi="Arial" w:cs="Arial"/>
          <w:b/>
          <w:sz w:val="24"/>
          <w:szCs w:val="24"/>
          <w:lang w:val="pt-BR"/>
        </w:rPr>
        <w:t xml:space="preserve">Escopo </w:t>
      </w:r>
    </w:p>
    <w:p w14:paraId="5AF9B430" w14:textId="77777777" w:rsidR="00C70081" w:rsidRPr="00C70081" w:rsidRDefault="00C70081" w:rsidP="00C70081">
      <w:pPr>
        <w:ind w:firstLine="851"/>
        <w:jc w:val="both"/>
        <w:rPr>
          <w:rFonts w:ascii="Arial" w:hAnsi="Arial" w:cs="Arial"/>
          <w:sz w:val="24"/>
          <w:lang w:val="pt-BR"/>
        </w:rPr>
      </w:pPr>
      <w:r w:rsidRPr="00C70081">
        <w:rPr>
          <w:rFonts w:ascii="Arial" w:hAnsi="Arial" w:cs="Arial"/>
          <w:sz w:val="24"/>
          <w:lang w:val="pt-BR"/>
        </w:rPr>
        <w:t>O projeto tem como objetivo o desenvolvimento de um sistema de informação, denominado MoonCake System, que funcionará em plataforma WEB em servidor local, permitindo que o cliente possa acessar as informações em qualquer local que tenha internet.</w:t>
      </w:r>
    </w:p>
    <w:p w14:paraId="38827FE9" w14:textId="77777777" w:rsidR="00C70081" w:rsidRPr="00C70081" w:rsidRDefault="00C70081" w:rsidP="00C70081">
      <w:pPr>
        <w:ind w:firstLine="851"/>
        <w:jc w:val="both"/>
        <w:rPr>
          <w:rFonts w:ascii="Arial" w:hAnsi="Arial" w:cs="Arial"/>
          <w:sz w:val="24"/>
          <w:lang w:val="pt-BR"/>
        </w:rPr>
      </w:pPr>
      <w:r w:rsidRPr="00C70081">
        <w:rPr>
          <w:rFonts w:ascii="Arial" w:hAnsi="Arial" w:cs="Arial"/>
          <w:sz w:val="24"/>
          <w:lang w:val="pt-BR"/>
        </w:rPr>
        <w:t>O MoonCake System será um Sistema de Informação Gerencial que fará a gestão interna das informações para uma pequena Autoescola, realizará cadastros de alunos, de funcionários, de entradas e saídas financeiras, além gerar automaticamente contratos. E ainda, terá controle de níveis de acesso, definindo o que cada usuário pode fazer no sistema. O sistema também irá gerar relatórios, com a finalidade de apoiar na tomada de decisões da empresa.</w:t>
      </w:r>
    </w:p>
    <w:p w14:paraId="0171EBC2" w14:textId="0F4A04B2" w:rsidR="00C70081" w:rsidRPr="00C70081" w:rsidRDefault="00C70081" w:rsidP="00C70081">
      <w:pPr>
        <w:ind w:firstLine="851"/>
        <w:jc w:val="both"/>
        <w:rPr>
          <w:rFonts w:ascii="Arial" w:hAnsi="Arial" w:cs="Arial"/>
          <w:sz w:val="24"/>
          <w:lang w:val="pt-BR"/>
        </w:rPr>
      </w:pPr>
      <w:r w:rsidRPr="00C70081">
        <w:rPr>
          <w:rFonts w:ascii="Arial" w:hAnsi="Arial" w:cs="Arial"/>
          <w:sz w:val="24"/>
          <w:lang w:val="pt-BR"/>
        </w:rPr>
        <w:t>O MoonCake System não contemplará recursos como frequência dos alunos e geração de boleto, visto que o DETRAN/AC</w:t>
      </w:r>
      <w:r w:rsidR="003B7CFC">
        <w:rPr>
          <w:rFonts w:ascii="Arial" w:hAnsi="Arial" w:cs="Arial"/>
          <w:sz w:val="24"/>
          <w:lang w:val="pt-BR"/>
        </w:rPr>
        <w:t xml:space="preserve"> (Departamento Estadual de Trânsito)</w:t>
      </w:r>
      <w:r w:rsidRPr="00C70081">
        <w:rPr>
          <w:rFonts w:ascii="Arial" w:hAnsi="Arial" w:cs="Arial"/>
          <w:sz w:val="24"/>
          <w:lang w:val="pt-BR"/>
        </w:rPr>
        <w:t xml:space="preserve"> está implantando um sistema similar que fará o controle de boleto e frequência dos alunos. O controle de horário dos funcionários também não será parte do escopo, visto que a autoescola é flexível em questão de horário de funcionamento.</w:t>
      </w:r>
    </w:p>
    <w:p w14:paraId="0A6E2A5A" w14:textId="77777777" w:rsidR="00C70081" w:rsidRPr="00C70081" w:rsidRDefault="00C70081" w:rsidP="00C70081">
      <w:pPr>
        <w:ind w:firstLine="851"/>
        <w:jc w:val="both"/>
        <w:rPr>
          <w:rFonts w:ascii="Arial" w:hAnsi="Arial" w:cs="Arial"/>
          <w:sz w:val="24"/>
          <w:lang w:val="pt-BR"/>
        </w:rPr>
      </w:pPr>
    </w:p>
    <w:p w14:paraId="3F5B6D01" w14:textId="77777777" w:rsidR="00C70081" w:rsidRPr="00C70081" w:rsidRDefault="00C70081" w:rsidP="00C70081">
      <w:pPr>
        <w:ind w:firstLine="851"/>
        <w:jc w:val="both"/>
        <w:rPr>
          <w:rFonts w:ascii="Arial" w:hAnsi="Arial" w:cs="Arial"/>
          <w:lang w:val="pt-BR"/>
        </w:rPr>
      </w:pPr>
      <w:r w:rsidRPr="00C70081">
        <w:rPr>
          <w:rFonts w:ascii="Arial" w:hAnsi="Arial" w:cs="Arial"/>
          <w:lang w:val="pt-BR"/>
        </w:rPr>
        <w:t>Quadro 1 – Requisitos Funcionais (RF)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0"/>
        <w:gridCol w:w="4541"/>
      </w:tblGrid>
      <w:tr w:rsidR="00C70081" w:rsidRPr="00C70081" w14:paraId="6A15269E" w14:textId="77777777" w:rsidTr="00C70081">
        <w:trPr>
          <w:trHeight w:val="259"/>
        </w:trPr>
        <w:tc>
          <w:tcPr>
            <w:tcW w:w="4520" w:type="dxa"/>
            <w:shd w:val="clear" w:color="auto" w:fill="BFBFBF" w:themeFill="background1" w:themeFillShade="BF"/>
          </w:tcPr>
          <w:p w14:paraId="31718815" w14:textId="77777777" w:rsidR="00C70081" w:rsidRPr="00C70081" w:rsidRDefault="00C70081" w:rsidP="00C70081">
            <w:pPr>
              <w:jc w:val="center"/>
              <w:rPr>
                <w:rFonts w:ascii="Arial" w:hAnsi="Arial" w:cs="Arial"/>
                <w:b/>
                <w:sz w:val="24"/>
                <w:lang w:val="pt-BR"/>
              </w:rPr>
            </w:pPr>
            <w:r w:rsidRPr="00C70081">
              <w:rPr>
                <w:rFonts w:ascii="Arial" w:hAnsi="Arial" w:cs="Arial"/>
                <w:b/>
                <w:sz w:val="24"/>
                <w:lang w:val="pt-BR"/>
              </w:rPr>
              <w:t>RF</w:t>
            </w:r>
          </w:p>
        </w:tc>
        <w:tc>
          <w:tcPr>
            <w:tcW w:w="4541" w:type="dxa"/>
            <w:shd w:val="clear" w:color="auto" w:fill="BFBFBF" w:themeFill="background1" w:themeFillShade="BF"/>
          </w:tcPr>
          <w:p w14:paraId="6B7E5F26" w14:textId="77777777" w:rsidR="00C70081" w:rsidRPr="00C70081" w:rsidRDefault="00C70081" w:rsidP="00C70081">
            <w:pPr>
              <w:jc w:val="center"/>
              <w:rPr>
                <w:rFonts w:ascii="Arial" w:hAnsi="Arial" w:cs="Arial"/>
                <w:b/>
                <w:sz w:val="24"/>
                <w:lang w:val="pt-BR"/>
              </w:rPr>
            </w:pPr>
            <w:r w:rsidRPr="00C70081">
              <w:rPr>
                <w:rFonts w:ascii="Arial" w:hAnsi="Arial" w:cs="Arial"/>
                <w:b/>
                <w:sz w:val="24"/>
                <w:lang w:val="pt-BR"/>
              </w:rPr>
              <w:t>Descrição</w:t>
            </w:r>
          </w:p>
        </w:tc>
      </w:tr>
      <w:tr w:rsidR="00C70081" w:rsidRPr="00C70081" w14:paraId="37B11799" w14:textId="77777777" w:rsidTr="00C70081">
        <w:trPr>
          <w:trHeight w:val="452"/>
        </w:trPr>
        <w:tc>
          <w:tcPr>
            <w:tcW w:w="4520" w:type="dxa"/>
            <w:shd w:val="clear" w:color="auto" w:fill="F2F2F2" w:themeFill="background1" w:themeFillShade="F2"/>
          </w:tcPr>
          <w:p w14:paraId="4877784E" w14:textId="77777777" w:rsidR="00C70081" w:rsidRPr="00C70081" w:rsidRDefault="00C70081" w:rsidP="00C70081">
            <w:pPr>
              <w:jc w:val="both"/>
              <w:rPr>
                <w:rFonts w:ascii="Arial" w:hAnsi="Arial" w:cs="Arial"/>
                <w:sz w:val="24"/>
                <w:lang w:val="pt-BR"/>
              </w:rPr>
            </w:pPr>
            <w:r w:rsidRPr="00C70081">
              <w:rPr>
                <w:rFonts w:ascii="Arial" w:hAnsi="Arial" w:cs="Arial"/>
                <w:sz w:val="24"/>
                <w:lang w:val="pt-BR"/>
              </w:rPr>
              <w:t>Acessar o sistema</w:t>
            </w:r>
          </w:p>
        </w:tc>
        <w:tc>
          <w:tcPr>
            <w:tcW w:w="4541" w:type="dxa"/>
            <w:shd w:val="clear" w:color="auto" w:fill="auto"/>
          </w:tcPr>
          <w:p w14:paraId="2A4F1A4F" w14:textId="77777777" w:rsidR="00C70081" w:rsidRPr="00C70081" w:rsidRDefault="00C70081" w:rsidP="00C70081">
            <w:pPr>
              <w:jc w:val="both"/>
              <w:rPr>
                <w:rFonts w:ascii="Arial" w:hAnsi="Arial" w:cs="Arial"/>
                <w:sz w:val="24"/>
                <w:lang w:val="pt-BR"/>
              </w:rPr>
            </w:pPr>
            <w:r w:rsidRPr="00C70081">
              <w:rPr>
                <w:rFonts w:ascii="Arial" w:hAnsi="Arial" w:cs="Arial"/>
                <w:sz w:val="24"/>
                <w:lang w:val="pt-BR"/>
              </w:rPr>
              <w:t>Funcionalidade que permite usuário  acessar o sistema com o uso de um login e senha previamente cadastrados.</w:t>
            </w:r>
          </w:p>
        </w:tc>
      </w:tr>
      <w:tr w:rsidR="00C70081" w:rsidRPr="00C70081" w14:paraId="5DD6FAB1" w14:textId="77777777" w:rsidTr="00C70081">
        <w:trPr>
          <w:trHeight w:val="452"/>
        </w:trPr>
        <w:tc>
          <w:tcPr>
            <w:tcW w:w="4520" w:type="dxa"/>
            <w:shd w:val="clear" w:color="auto" w:fill="F2F2F2" w:themeFill="background1" w:themeFillShade="F2"/>
          </w:tcPr>
          <w:p w14:paraId="1FE32CB0" w14:textId="77777777" w:rsidR="00C70081" w:rsidRPr="00C70081" w:rsidRDefault="00C70081" w:rsidP="00C70081">
            <w:pPr>
              <w:jc w:val="both"/>
              <w:rPr>
                <w:rFonts w:ascii="Arial" w:hAnsi="Arial" w:cs="Arial"/>
                <w:sz w:val="24"/>
                <w:lang w:val="pt-BR"/>
              </w:rPr>
            </w:pPr>
            <w:r w:rsidRPr="00C70081">
              <w:rPr>
                <w:rFonts w:ascii="Arial" w:hAnsi="Arial" w:cs="Arial"/>
                <w:sz w:val="24"/>
                <w:lang w:val="pt-BR"/>
              </w:rPr>
              <w:t>Cadastrar novo aluno</w:t>
            </w:r>
          </w:p>
        </w:tc>
        <w:tc>
          <w:tcPr>
            <w:tcW w:w="4541" w:type="dxa"/>
            <w:shd w:val="clear" w:color="auto" w:fill="auto"/>
          </w:tcPr>
          <w:p w14:paraId="69362930" w14:textId="77777777" w:rsidR="00C70081" w:rsidRPr="00C70081" w:rsidRDefault="00C70081" w:rsidP="00C70081">
            <w:pPr>
              <w:jc w:val="both"/>
              <w:rPr>
                <w:rFonts w:ascii="Arial" w:hAnsi="Arial" w:cs="Arial"/>
                <w:sz w:val="24"/>
                <w:lang w:val="pt-BR"/>
              </w:rPr>
            </w:pPr>
            <w:r w:rsidRPr="00C70081">
              <w:rPr>
                <w:rFonts w:ascii="Arial" w:hAnsi="Arial" w:cs="Arial"/>
                <w:sz w:val="24"/>
                <w:lang w:val="pt-BR"/>
              </w:rPr>
              <w:t>O usuário irá realizar o cadastro de alunos, inserindo os dados pessoais e depois será feita a escolha do tipo de serviço e se houve algum funcionário que o indicou.</w:t>
            </w:r>
          </w:p>
        </w:tc>
      </w:tr>
      <w:tr w:rsidR="00C70081" w:rsidRPr="00C70081" w14:paraId="400BF12C" w14:textId="77777777" w:rsidTr="00C70081">
        <w:trPr>
          <w:trHeight w:val="452"/>
        </w:trPr>
        <w:tc>
          <w:tcPr>
            <w:tcW w:w="4520" w:type="dxa"/>
            <w:shd w:val="clear" w:color="auto" w:fill="F2F2F2" w:themeFill="background1" w:themeFillShade="F2"/>
          </w:tcPr>
          <w:p w14:paraId="1B5C337E" w14:textId="77777777" w:rsidR="00C70081" w:rsidRPr="00C70081" w:rsidRDefault="00C70081" w:rsidP="00C70081">
            <w:pPr>
              <w:jc w:val="both"/>
              <w:rPr>
                <w:rFonts w:ascii="Arial" w:hAnsi="Arial" w:cs="Arial"/>
                <w:sz w:val="24"/>
                <w:lang w:val="pt-BR"/>
              </w:rPr>
            </w:pPr>
            <w:r w:rsidRPr="00C70081">
              <w:rPr>
                <w:rFonts w:ascii="Arial" w:hAnsi="Arial" w:cs="Arial"/>
                <w:sz w:val="24"/>
                <w:lang w:val="pt-BR"/>
              </w:rPr>
              <w:t>Alterar dados do aluno</w:t>
            </w:r>
          </w:p>
        </w:tc>
        <w:tc>
          <w:tcPr>
            <w:tcW w:w="4541" w:type="dxa"/>
            <w:shd w:val="clear" w:color="auto" w:fill="auto"/>
          </w:tcPr>
          <w:p w14:paraId="3B301E6C" w14:textId="77777777" w:rsidR="00C70081" w:rsidRPr="00C70081" w:rsidRDefault="00C70081" w:rsidP="00C70081">
            <w:pPr>
              <w:jc w:val="both"/>
              <w:rPr>
                <w:rFonts w:ascii="Arial" w:hAnsi="Arial" w:cs="Arial"/>
                <w:sz w:val="24"/>
                <w:lang w:val="pt-BR"/>
              </w:rPr>
            </w:pPr>
            <w:r w:rsidRPr="00C70081">
              <w:rPr>
                <w:rFonts w:ascii="Arial" w:hAnsi="Arial" w:cs="Arial"/>
                <w:sz w:val="24"/>
                <w:lang w:val="pt-BR"/>
              </w:rPr>
              <w:t>O sistema permitirá alterar dados do aluno caso seja necessário.</w:t>
            </w:r>
          </w:p>
        </w:tc>
      </w:tr>
      <w:tr w:rsidR="00C70081" w:rsidRPr="00C70081" w14:paraId="363184A6" w14:textId="77777777" w:rsidTr="00C70081">
        <w:trPr>
          <w:trHeight w:val="452"/>
        </w:trPr>
        <w:tc>
          <w:tcPr>
            <w:tcW w:w="4520" w:type="dxa"/>
            <w:shd w:val="clear" w:color="auto" w:fill="F2F2F2" w:themeFill="background1" w:themeFillShade="F2"/>
          </w:tcPr>
          <w:p w14:paraId="252FF9F4" w14:textId="77777777" w:rsidR="00C70081" w:rsidRPr="00C70081" w:rsidRDefault="00C70081" w:rsidP="00C70081">
            <w:pPr>
              <w:jc w:val="both"/>
              <w:rPr>
                <w:rFonts w:ascii="Arial" w:hAnsi="Arial" w:cs="Arial"/>
                <w:sz w:val="24"/>
                <w:lang w:val="pt-BR"/>
              </w:rPr>
            </w:pPr>
            <w:r w:rsidRPr="00C70081">
              <w:rPr>
                <w:rFonts w:ascii="Arial" w:hAnsi="Arial" w:cs="Arial"/>
                <w:sz w:val="24"/>
                <w:lang w:val="pt-BR"/>
              </w:rPr>
              <w:t>Excluir dados do aluno</w:t>
            </w:r>
          </w:p>
        </w:tc>
        <w:tc>
          <w:tcPr>
            <w:tcW w:w="4541" w:type="dxa"/>
            <w:shd w:val="clear" w:color="auto" w:fill="auto"/>
          </w:tcPr>
          <w:p w14:paraId="3C94DEBB" w14:textId="77777777" w:rsidR="00C70081" w:rsidRPr="00C70081" w:rsidRDefault="00C70081" w:rsidP="00C70081">
            <w:pPr>
              <w:jc w:val="both"/>
              <w:rPr>
                <w:rFonts w:ascii="Arial" w:hAnsi="Arial" w:cs="Arial"/>
                <w:sz w:val="24"/>
                <w:lang w:val="pt-BR"/>
              </w:rPr>
            </w:pPr>
            <w:r w:rsidRPr="00C70081">
              <w:rPr>
                <w:rFonts w:ascii="Arial" w:hAnsi="Arial" w:cs="Arial"/>
                <w:sz w:val="24"/>
                <w:lang w:val="pt-BR"/>
              </w:rPr>
              <w:t>O sistema permitirá a exclusão de dados de alunos, caso não haja mais a necessidade de manter o registro do mesmo.</w:t>
            </w:r>
          </w:p>
        </w:tc>
      </w:tr>
      <w:tr w:rsidR="00C70081" w:rsidRPr="00C70081" w14:paraId="6E60D56C" w14:textId="77777777" w:rsidTr="00C70081">
        <w:trPr>
          <w:trHeight w:val="452"/>
        </w:trPr>
        <w:tc>
          <w:tcPr>
            <w:tcW w:w="4520" w:type="dxa"/>
            <w:shd w:val="clear" w:color="auto" w:fill="F2F2F2" w:themeFill="background1" w:themeFillShade="F2"/>
          </w:tcPr>
          <w:p w14:paraId="24BAB08B" w14:textId="77777777" w:rsidR="00C70081" w:rsidRPr="00C70081" w:rsidRDefault="00C70081" w:rsidP="00C70081">
            <w:pPr>
              <w:jc w:val="both"/>
              <w:rPr>
                <w:rFonts w:ascii="Arial" w:hAnsi="Arial" w:cs="Arial"/>
                <w:sz w:val="24"/>
                <w:lang w:val="pt-BR"/>
              </w:rPr>
            </w:pPr>
            <w:r w:rsidRPr="00C70081">
              <w:rPr>
                <w:rFonts w:ascii="Arial" w:hAnsi="Arial" w:cs="Arial"/>
                <w:sz w:val="24"/>
                <w:lang w:val="pt-BR"/>
              </w:rPr>
              <w:t xml:space="preserve">Buscar aluno </w:t>
            </w:r>
          </w:p>
        </w:tc>
        <w:tc>
          <w:tcPr>
            <w:tcW w:w="4541" w:type="dxa"/>
            <w:shd w:val="clear" w:color="auto" w:fill="auto"/>
          </w:tcPr>
          <w:p w14:paraId="29138EFA" w14:textId="77777777" w:rsidR="00C70081" w:rsidRPr="00C70081" w:rsidRDefault="00C70081" w:rsidP="00C70081">
            <w:pPr>
              <w:jc w:val="both"/>
              <w:rPr>
                <w:rFonts w:ascii="Arial" w:hAnsi="Arial" w:cs="Arial"/>
                <w:sz w:val="24"/>
                <w:lang w:val="pt-BR"/>
              </w:rPr>
            </w:pPr>
            <w:r w:rsidRPr="00C70081">
              <w:rPr>
                <w:rFonts w:ascii="Arial" w:hAnsi="Arial" w:cs="Arial"/>
                <w:sz w:val="24"/>
                <w:lang w:val="pt-BR"/>
              </w:rPr>
              <w:t>Funcionalidade que irá buscar no sistema o registro de um aluno específico, por meio do CPF ou nome, e retornará com todas as suas informações e débitos.</w:t>
            </w:r>
          </w:p>
        </w:tc>
      </w:tr>
      <w:tr w:rsidR="00C70081" w:rsidRPr="00C70081" w14:paraId="4500B644" w14:textId="77777777" w:rsidTr="00C70081">
        <w:trPr>
          <w:trHeight w:val="452"/>
        </w:trPr>
        <w:tc>
          <w:tcPr>
            <w:tcW w:w="4520" w:type="dxa"/>
            <w:shd w:val="clear" w:color="auto" w:fill="F2F2F2" w:themeFill="background1" w:themeFillShade="F2"/>
          </w:tcPr>
          <w:p w14:paraId="13E890D0" w14:textId="77777777" w:rsidR="00C70081" w:rsidRPr="00C70081" w:rsidRDefault="00C70081" w:rsidP="00C70081">
            <w:pPr>
              <w:jc w:val="both"/>
              <w:rPr>
                <w:rFonts w:ascii="Arial" w:hAnsi="Arial" w:cs="Arial"/>
                <w:sz w:val="24"/>
                <w:lang w:val="pt-BR"/>
              </w:rPr>
            </w:pPr>
            <w:r w:rsidRPr="00C70081">
              <w:rPr>
                <w:rFonts w:ascii="Arial" w:hAnsi="Arial" w:cs="Arial"/>
                <w:sz w:val="24"/>
                <w:lang w:val="pt-BR"/>
              </w:rPr>
              <w:t>Incluir serviço prestado a aluno</w:t>
            </w:r>
          </w:p>
        </w:tc>
        <w:tc>
          <w:tcPr>
            <w:tcW w:w="4541" w:type="dxa"/>
            <w:shd w:val="clear" w:color="auto" w:fill="auto"/>
          </w:tcPr>
          <w:p w14:paraId="5C0849B6" w14:textId="77777777" w:rsidR="00C70081" w:rsidRPr="00C70081" w:rsidRDefault="00C70081" w:rsidP="00C70081">
            <w:pPr>
              <w:jc w:val="both"/>
              <w:rPr>
                <w:rFonts w:ascii="Arial" w:hAnsi="Arial" w:cs="Arial"/>
                <w:sz w:val="24"/>
                <w:lang w:val="pt-BR"/>
              </w:rPr>
            </w:pPr>
            <w:r w:rsidRPr="00C70081">
              <w:rPr>
                <w:rFonts w:ascii="Arial" w:hAnsi="Arial" w:cs="Arial"/>
                <w:sz w:val="24"/>
                <w:lang w:val="pt-BR"/>
              </w:rPr>
              <w:t>Funcionalidade que permitirá ao usuário inserir um novo serviço a um aluno que já esteja previamente cadastrado no sistema.</w:t>
            </w:r>
          </w:p>
        </w:tc>
      </w:tr>
      <w:tr w:rsidR="00C70081" w:rsidRPr="00C70081" w14:paraId="1BDB3B3A" w14:textId="77777777" w:rsidTr="00C70081">
        <w:trPr>
          <w:trHeight w:val="452"/>
        </w:trPr>
        <w:tc>
          <w:tcPr>
            <w:tcW w:w="4520" w:type="dxa"/>
            <w:shd w:val="clear" w:color="auto" w:fill="F2F2F2" w:themeFill="background1" w:themeFillShade="F2"/>
          </w:tcPr>
          <w:p w14:paraId="475D1ECD" w14:textId="77777777" w:rsidR="00C70081" w:rsidRPr="00C70081" w:rsidRDefault="00C70081" w:rsidP="00C70081">
            <w:pPr>
              <w:jc w:val="both"/>
              <w:rPr>
                <w:rFonts w:ascii="Arial" w:hAnsi="Arial" w:cs="Arial"/>
                <w:sz w:val="24"/>
                <w:lang w:val="pt-BR"/>
              </w:rPr>
            </w:pPr>
            <w:r w:rsidRPr="00C70081">
              <w:rPr>
                <w:rFonts w:ascii="Arial" w:hAnsi="Arial" w:cs="Arial"/>
                <w:sz w:val="24"/>
                <w:lang w:val="pt-BR"/>
              </w:rPr>
              <w:t>Cadastrar funcionários</w:t>
            </w:r>
          </w:p>
        </w:tc>
        <w:tc>
          <w:tcPr>
            <w:tcW w:w="4541" w:type="dxa"/>
            <w:shd w:val="clear" w:color="auto" w:fill="auto"/>
          </w:tcPr>
          <w:p w14:paraId="5A737EFB" w14:textId="77777777" w:rsidR="00C70081" w:rsidRPr="00C70081" w:rsidRDefault="00C70081" w:rsidP="00C70081">
            <w:pPr>
              <w:jc w:val="both"/>
              <w:rPr>
                <w:rFonts w:ascii="Arial" w:hAnsi="Arial" w:cs="Arial"/>
                <w:sz w:val="24"/>
                <w:lang w:val="pt-BR"/>
              </w:rPr>
            </w:pPr>
            <w:r w:rsidRPr="00C70081">
              <w:rPr>
                <w:rFonts w:ascii="Arial" w:hAnsi="Arial" w:cs="Arial"/>
                <w:sz w:val="24"/>
                <w:lang w:val="pt-BR"/>
              </w:rPr>
              <w:t xml:space="preserve">O usuário vai realizar o cadastro inserindo os dados pessoais e depois escolher a função que irá exercer. </w:t>
            </w:r>
          </w:p>
        </w:tc>
      </w:tr>
    </w:tbl>
    <w:p w14:paraId="5E52FE80" w14:textId="102CEC6E" w:rsidR="00C70081" w:rsidRDefault="00C70081" w:rsidP="00C70081">
      <w:pPr>
        <w:rPr>
          <w:lang w:val="pt-BR"/>
        </w:rPr>
      </w:pPr>
    </w:p>
    <w:p w14:paraId="2676FACD" w14:textId="77777777" w:rsidR="00C70081" w:rsidRPr="00C70081" w:rsidRDefault="00C70081" w:rsidP="00C70081">
      <w:pPr>
        <w:rPr>
          <w:lang w:val="pt-B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0"/>
        <w:gridCol w:w="4541"/>
      </w:tblGrid>
      <w:tr w:rsidR="00C70081" w:rsidRPr="00C70081" w14:paraId="3E29FF33" w14:textId="77777777" w:rsidTr="00C70081">
        <w:trPr>
          <w:trHeight w:val="452"/>
        </w:trPr>
        <w:tc>
          <w:tcPr>
            <w:tcW w:w="4520" w:type="dxa"/>
            <w:shd w:val="clear" w:color="auto" w:fill="BFBFBF" w:themeFill="background1" w:themeFillShade="BF"/>
          </w:tcPr>
          <w:p w14:paraId="086DB2B3" w14:textId="6D08527A" w:rsidR="00C70081" w:rsidRPr="00C70081" w:rsidRDefault="00C70081" w:rsidP="00C70081">
            <w:pPr>
              <w:jc w:val="center"/>
              <w:rPr>
                <w:rFonts w:ascii="Arial" w:hAnsi="Arial" w:cs="Arial"/>
                <w:sz w:val="24"/>
                <w:lang w:val="pt-BR"/>
              </w:rPr>
            </w:pPr>
            <w:r w:rsidRPr="00C70081">
              <w:rPr>
                <w:rFonts w:ascii="Arial" w:hAnsi="Arial" w:cs="Arial"/>
                <w:b/>
                <w:sz w:val="24"/>
                <w:lang w:val="pt-BR"/>
              </w:rPr>
              <w:lastRenderedPageBreak/>
              <w:t>RF</w:t>
            </w:r>
          </w:p>
        </w:tc>
        <w:tc>
          <w:tcPr>
            <w:tcW w:w="4541" w:type="dxa"/>
            <w:shd w:val="clear" w:color="auto" w:fill="BFBFBF" w:themeFill="background1" w:themeFillShade="BF"/>
          </w:tcPr>
          <w:p w14:paraId="736D2B7B" w14:textId="7350FCA4" w:rsidR="00C70081" w:rsidRPr="00C70081" w:rsidRDefault="00C70081" w:rsidP="00C70081">
            <w:pPr>
              <w:jc w:val="center"/>
              <w:rPr>
                <w:rFonts w:ascii="Arial" w:hAnsi="Arial" w:cs="Arial"/>
                <w:sz w:val="24"/>
                <w:lang w:val="pt-BR"/>
              </w:rPr>
            </w:pPr>
            <w:r w:rsidRPr="00C70081">
              <w:rPr>
                <w:rFonts w:ascii="Arial" w:hAnsi="Arial" w:cs="Arial"/>
                <w:b/>
                <w:sz w:val="24"/>
                <w:lang w:val="pt-BR"/>
              </w:rPr>
              <w:t>Descrição</w:t>
            </w:r>
          </w:p>
        </w:tc>
      </w:tr>
      <w:tr w:rsidR="00C70081" w:rsidRPr="00C70081" w14:paraId="6DEC97D9" w14:textId="77777777" w:rsidTr="00C70081">
        <w:trPr>
          <w:trHeight w:val="452"/>
        </w:trPr>
        <w:tc>
          <w:tcPr>
            <w:tcW w:w="4520" w:type="dxa"/>
            <w:shd w:val="clear" w:color="auto" w:fill="F2F2F2" w:themeFill="background1" w:themeFillShade="F2"/>
          </w:tcPr>
          <w:p w14:paraId="447BE3F5" w14:textId="77777777" w:rsidR="00C70081" w:rsidRPr="00C70081" w:rsidRDefault="00C70081" w:rsidP="00C70081">
            <w:pPr>
              <w:jc w:val="both"/>
              <w:rPr>
                <w:rFonts w:ascii="Arial" w:hAnsi="Arial" w:cs="Arial"/>
                <w:sz w:val="24"/>
                <w:lang w:val="pt-BR"/>
              </w:rPr>
            </w:pPr>
            <w:r w:rsidRPr="00C70081">
              <w:rPr>
                <w:rFonts w:ascii="Arial" w:hAnsi="Arial" w:cs="Arial"/>
                <w:sz w:val="24"/>
                <w:lang w:val="pt-BR"/>
              </w:rPr>
              <w:t>Alterar dados do funcionário</w:t>
            </w:r>
          </w:p>
        </w:tc>
        <w:tc>
          <w:tcPr>
            <w:tcW w:w="4541" w:type="dxa"/>
            <w:shd w:val="clear" w:color="auto" w:fill="auto"/>
          </w:tcPr>
          <w:p w14:paraId="5FE4F735" w14:textId="77777777" w:rsidR="00C70081" w:rsidRPr="00C70081" w:rsidRDefault="00C70081" w:rsidP="00C70081">
            <w:pPr>
              <w:jc w:val="both"/>
              <w:rPr>
                <w:rFonts w:ascii="Arial" w:hAnsi="Arial" w:cs="Arial"/>
                <w:sz w:val="24"/>
                <w:lang w:val="pt-BR"/>
              </w:rPr>
            </w:pPr>
            <w:r w:rsidRPr="00C70081">
              <w:rPr>
                <w:rFonts w:ascii="Arial" w:hAnsi="Arial" w:cs="Arial"/>
                <w:sz w:val="24"/>
                <w:lang w:val="pt-BR"/>
              </w:rPr>
              <w:t>O sistema permitirá altera dados do funcionário caso seja necessário.</w:t>
            </w:r>
          </w:p>
        </w:tc>
      </w:tr>
      <w:tr w:rsidR="00C70081" w:rsidRPr="00C70081" w14:paraId="77FFB9FE" w14:textId="77777777" w:rsidTr="00C70081">
        <w:trPr>
          <w:trHeight w:val="452"/>
        </w:trPr>
        <w:tc>
          <w:tcPr>
            <w:tcW w:w="4520" w:type="dxa"/>
            <w:shd w:val="clear" w:color="auto" w:fill="F2F2F2" w:themeFill="background1" w:themeFillShade="F2"/>
          </w:tcPr>
          <w:p w14:paraId="288A59BE" w14:textId="77777777" w:rsidR="00C70081" w:rsidRPr="00C70081" w:rsidRDefault="00C70081" w:rsidP="00C70081">
            <w:pPr>
              <w:jc w:val="both"/>
              <w:rPr>
                <w:rFonts w:ascii="Arial" w:hAnsi="Arial" w:cs="Arial"/>
                <w:sz w:val="24"/>
                <w:lang w:val="pt-BR"/>
              </w:rPr>
            </w:pPr>
            <w:r w:rsidRPr="00C70081">
              <w:rPr>
                <w:rFonts w:ascii="Arial" w:hAnsi="Arial" w:cs="Arial"/>
                <w:sz w:val="24"/>
                <w:lang w:val="pt-BR"/>
              </w:rPr>
              <w:t>Excluir dados funcionário</w:t>
            </w:r>
          </w:p>
        </w:tc>
        <w:tc>
          <w:tcPr>
            <w:tcW w:w="4541" w:type="dxa"/>
            <w:shd w:val="clear" w:color="auto" w:fill="auto"/>
          </w:tcPr>
          <w:p w14:paraId="5EA195E1" w14:textId="77777777" w:rsidR="00C70081" w:rsidRPr="00C70081" w:rsidRDefault="00C70081" w:rsidP="00C70081">
            <w:pPr>
              <w:jc w:val="both"/>
              <w:rPr>
                <w:rFonts w:ascii="Arial" w:hAnsi="Arial" w:cs="Arial"/>
                <w:sz w:val="24"/>
                <w:lang w:val="pt-BR"/>
              </w:rPr>
            </w:pPr>
            <w:r w:rsidRPr="00C70081">
              <w:rPr>
                <w:rFonts w:ascii="Arial" w:hAnsi="Arial" w:cs="Arial"/>
                <w:sz w:val="24"/>
                <w:lang w:val="pt-BR"/>
              </w:rPr>
              <w:t>O sistema permitirá a exclusão de dados do funcionário, caso não haja mais a necessidade de manter o registro do mesmo.</w:t>
            </w:r>
          </w:p>
        </w:tc>
      </w:tr>
      <w:tr w:rsidR="00C70081" w:rsidRPr="00C70081" w14:paraId="67816194" w14:textId="77777777" w:rsidTr="00C70081">
        <w:trPr>
          <w:trHeight w:val="452"/>
        </w:trPr>
        <w:tc>
          <w:tcPr>
            <w:tcW w:w="4520" w:type="dxa"/>
            <w:shd w:val="clear" w:color="auto" w:fill="F2F2F2" w:themeFill="background1" w:themeFillShade="F2"/>
          </w:tcPr>
          <w:p w14:paraId="33A927F6" w14:textId="77777777" w:rsidR="00C70081" w:rsidRPr="00C70081" w:rsidRDefault="00C70081" w:rsidP="00C70081">
            <w:pPr>
              <w:jc w:val="both"/>
              <w:rPr>
                <w:rFonts w:ascii="Arial" w:hAnsi="Arial" w:cs="Arial"/>
                <w:sz w:val="24"/>
                <w:lang w:val="pt-BR"/>
              </w:rPr>
            </w:pPr>
            <w:r w:rsidRPr="00C70081">
              <w:rPr>
                <w:rFonts w:ascii="Arial" w:hAnsi="Arial" w:cs="Arial"/>
                <w:sz w:val="24"/>
                <w:lang w:val="pt-BR"/>
              </w:rPr>
              <w:t xml:space="preserve">Buscar funcionário </w:t>
            </w:r>
          </w:p>
        </w:tc>
        <w:tc>
          <w:tcPr>
            <w:tcW w:w="4541" w:type="dxa"/>
            <w:shd w:val="clear" w:color="auto" w:fill="auto"/>
          </w:tcPr>
          <w:p w14:paraId="7B6EDF81" w14:textId="77777777" w:rsidR="00C70081" w:rsidRPr="00C70081" w:rsidRDefault="00C70081" w:rsidP="00C70081">
            <w:pPr>
              <w:jc w:val="both"/>
              <w:rPr>
                <w:rFonts w:ascii="Arial" w:hAnsi="Arial" w:cs="Arial"/>
                <w:sz w:val="24"/>
                <w:lang w:val="pt-BR"/>
              </w:rPr>
            </w:pPr>
            <w:r w:rsidRPr="00C70081">
              <w:rPr>
                <w:rFonts w:ascii="Arial" w:hAnsi="Arial" w:cs="Arial"/>
                <w:sz w:val="24"/>
                <w:lang w:val="pt-BR"/>
              </w:rPr>
              <w:t>Funcionalidade que irá buscar no sistema o registro de um funcionário específico, por meio do CPF ou nome, e retornará com todas as suas informações.</w:t>
            </w:r>
          </w:p>
        </w:tc>
      </w:tr>
      <w:tr w:rsidR="00C70081" w:rsidRPr="00C70081" w14:paraId="49ECD977" w14:textId="77777777" w:rsidTr="00C70081">
        <w:trPr>
          <w:trHeight w:val="452"/>
        </w:trPr>
        <w:tc>
          <w:tcPr>
            <w:tcW w:w="4520" w:type="dxa"/>
            <w:shd w:val="clear" w:color="auto" w:fill="F2F2F2" w:themeFill="background1" w:themeFillShade="F2"/>
          </w:tcPr>
          <w:p w14:paraId="69896592" w14:textId="77777777" w:rsidR="00C70081" w:rsidRPr="00C70081" w:rsidRDefault="00C70081" w:rsidP="00C70081">
            <w:pPr>
              <w:jc w:val="both"/>
              <w:rPr>
                <w:rFonts w:ascii="Arial" w:hAnsi="Arial" w:cs="Arial"/>
                <w:sz w:val="24"/>
                <w:lang w:val="pt-BR"/>
              </w:rPr>
            </w:pPr>
            <w:r w:rsidRPr="00C70081">
              <w:rPr>
                <w:rFonts w:ascii="Arial" w:hAnsi="Arial" w:cs="Arial"/>
                <w:sz w:val="24"/>
                <w:lang w:val="pt-BR"/>
              </w:rPr>
              <w:t>Gerar contrato</w:t>
            </w:r>
          </w:p>
        </w:tc>
        <w:tc>
          <w:tcPr>
            <w:tcW w:w="4541" w:type="dxa"/>
            <w:shd w:val="clear" w:color="auto" w:fill="auto"/>
          </w:tcPr>
          <w:p w14:paraId="570A8713" w14:textId="77777777" w:rsidR="00C70081" w:rsidRPr="00C70081" w:rsidRDefault="00C70081" w:rsidP="00C70081">
            <w:pPr>
              <w:jc w:val="both"/>
              <w:rPr>
                <w:rFonts w:ascii="Arial" w:hAnsi="Arial" w:cs="Arial"/>
                <w:sz w:val="24"/>
                <w:lang w:val="pt-BR"/>
              </w:rPr>
            </w:pPr>
            <w:r w:rsidRPr="00C70081">
              <w:rPr>
                <w:rFonts w:ascii="Arial" w:hAnsi="Arial" w:cs="Arial"/>
                <w:sz w:val="24"/>
                <w:lang w:val="pt-BR"/>
              </w:rPr>
              <w:t>Funcionalidade que permitirá gerar contratos de prestação de serviço ao aluno e o contrato do funcionário.</w:t>
            </w:r>
          </w:p>
        </w:tc>
      </w:tr>
      <w:tr w:rsidR="00C70081" w:rsidRPr="00C70081" w14:paraId="4BEF4B56" w14:textId="77777777" w:rsidTr="00C70081">
        <w:trPr>
          <w:trHeight w:val="452"/>
        </w:trPr>
        <w:tc>
          <w:tcPr>
            <w:tcW w:w="4520" w:type="dxa"/>
            <w:shd w:val="clear" w:color="auto" w:fill="F2F2F2" w:themeFill="background1" w:themeFillShade="F2"/>
          </w:tcPr>
          <w:p w14:paraId="1E5F83D9" w14:textId="77777777" w:rsidR="00C70081" w:rsidRPr="00C70081" w:rsidRDefault="00C70081" w:rsidP="00C70081">
            <w:pPr>
              <w:jc w:val="both"/>
              <w:rPr>
                <w:rFonts w:ascii="Arial" w:hAnsi="Arial" w:cs="Arial"/>
                <w:sz w:val="24"/>
                <w:lang w:val="pt-BR"/>
              </w:rPr>
            </w:pPr>
            <w:r w:rsidRPr="00C70081">
              <w:rPr>
                <w:rFonts w:ascii="Arial" w:hAnsi="Arial" w:cs="Arial"/>
                <w:sz w:val="24"/>
                <w:lang w:val="pt-BR"/>
              </w:rPr>
              <w:t>Registrar entrada financeira</w:t>
            </w:r>
          </w:p>
        </w:tc>
        <w:tc>
          <w:tcPr>
            <w:tcW w:w="4541" w:type="dxa"/>
            <w:shd w:val="clear" w:color="auto" w:fill="auto"/>
          </w:tcPr>
          <w:p w14:paraId="5151D899" w14:textId="77777777" w:rsidR="00C70081" w:rsidRPr="00C70081" w:rsidRDefault="00C70081" w:rsidP="00C70081">
            <w:pPr>
              <w:jc w:val="both"/>
              <w:rPr>
                <w:rFonts w:ascii="Arial" w:hAnsi="Arial" w:cs="Arial"/>
                <w:sz w:val="24"/>
                <w:lang w:val="pt-BR"/>
              </w:rPr>
            </w:pPr>
            <w:r w:rsidRPr="00C70081">
              <w:rPr>
                <w:rFonts w:ascii="Arial" w:hAnsi="Arial" w:cs="Arial"/>
                <w:sz w:val="24"/>
                <w:lang w:val="pt-BR"/>
              </w:rPr>
              <w:t>O sistema permitirá que o usuário registre entradas financeiras da empresa. Como por exemplo, o pagamento de boletos referente aos serviços prestados aos clientes.</w:t>
            </w:r>
          </w:p>
        </w:tc>
      </w:tr>
      <w:tr w:rsidR="00C70081" w:rsidRPr="00C70081" w14:paraId="1DCFA8F4" w14:textId="77777777" w:rsidTr="00C70081">
        <w:trPr>
          <w:trHeight w:val="452"/>
        </w:trPr>
        <w:tc>
          <w:tcPr>
            <w:tcW w:w="4520" w:type="dxa"/>
            <w:shd w:val="clear" w:color="auto" w:fill="F2F2F2" w:themeFill="background1" w:themeFillShade="F2"/>
          </w:tcPr>
          <w:p w14:paraId="3629EF58" w14:textId="77777777" w:rsidR="00C70081" w:rsidRPr="00C70081" w:rsidRDefault="00C70081" w:rsidP="00C70081">
            <w:pPr>
              <w:jc w:val="both"/>
              <w:rPr>
                <w:rFonts w:ascii="Arial" w:hAnsi="Arial" w:cs="Arial"/>
                <w:sz w:val="24"/>
                <w:lang w:val="pt-BR"/>
              </w:rPr>
            </w:pPr>
            <w:r w:rsidRPr="00C70081">
              <w:rPr>
                <w:rFonts w:ascii="Arial" w:hAnsi="Arial" w:cs="Arial"/>
                <w:sz w:val="24"/>
                <w:lang w:val="pt-BR"/>
              </w:rPr>
              <w:t>Registrar saída financeira</w:t>
            </w:r>
          </w:p>
        </w:tc>
        <w:tc>
          <w:tcPr>
            <w:tcW w:w="4541" w:type="dxa"/>
            <w:shd w:val="clear" w:color="auto" w:fill="auto"/>
          </w:tcPr>
          <w:p w14:paraId="01CFD94A" w14:textId="77777777" w:rsidR="00C70081" w:rsidRPr="00C70081" w:rsidRDefault="00C70081" w:rsidP="00C70081">
            <w:pPr>
              <w:jc w:val="both"/>
              <w:rPr>
                <w:rFonts w:ascii="Arial" w:hAnsi="Arial" w:cs="Arial"/>
                <w:sz w:val="24"/>
                <w:lang w:val="pt-BR"/>
              </w:rPr>
            </w:pPr>
            <w:r w:rsidRPr="00C70081">
              <w:rPr>
                <w:rFonts w:ascii="Arial" w:hAnsi="Arial" w:cs="Arial"/>
                <w:sz w:val="24"/>
                <w:lang w:val="pt-BR"/>
              </w:rPr>
              <w:t>O sistema permitirá que o usuário registre saídas financeiras da empresa. Informando o destinatário, o valor e a data para um controle mais preciso de todas as movimentações financeiras.</w:t>
            </w:r>
          </w:p>
        </w:tc>
      </w:tr>
      <w:tr w:rsidR="00C70081" w:rsidRPr="00C70081" w14:paraId="7229CAA5" w14:textId="77777777" w:rsidTr="00C70081">
        <w:trPr>
          <w:trHeight w:val="452"/>
        </w:trPr>
        <w:tc>
          <w:tcPr>
            <w:tcW w:w="4520" w:type="dxa"/>
            <w:shd w:val="clear" w:color="auto" w:fill="F2F2F2" w:themeFill="background1" w:themeFillShade="F2"/>
          </w:tcPr>
          <w:p w14:paraId="42914D8B" w14:textId="77777777" w:rsidR="00C70081" w:rsidRPr="00C70081" w:rsidRDefault="00C70081" w:rsidP="00C70081">
            <w:pPr>
              <w:jc w:val="both"/>
              <w:rPr>
                <w:rFonts w:ascii="Arial" w:hAnsi="Arial" w:cs="Arial"/>
                <w:sz w:val="24"/>
                <w:lang w:val="pt-BR"/>
              </w:rPr>
            </w:pPr>
            <w:r w:rsidRPr="00C70081">
              <w:rPr>
                <w:rFonts w:ascii="Arial" w:hAnsi="Arial" w:cs="Arial"/>
                <w:sz w:val="24"/>
                <w:lang w:val="pt-BR"/>
              </w:rPr>
              <w:t>Gerar relatório</w:t>
            </w:r>
          </w:p>
        </w:tc>
        <w:tc>
          <w:tcPr>
            <w:tcW w:w="4541" w:type="dxa"/>
            <w:shd w:val="clear" w:color="auto" w:fill="auto"/>
          </w:tcPr>
          <w:p w14:paraId="5B58A11D" w14:textId="77777777" w:rsidR="00C70081" w:rsidRPr="00C70081" w:rsidRDefault="00C70081" w:rsidP="00C70081">
            <w:pPr>
              <w:jc w:val="both"/>
              <w:rPr>
                <w:rFonts w:ascii="Arial" w:hAnsi="Arial" w:cs="Arial"/>
                <w:sz w:val="24"/>
                <w:lang w:val="pt-BR"/>
              </w:rPr>
            </w:pPr>
            <w:r w:rsidRPr="00C70081">
              <w:rPr>
                <w:rFonts w:ascii="Arial" w:hAnsi="Arial" w:cs="Arial"/>
                <w:sz w:val="24"/>
                <w:lang w:val="pt-BR"/>
              </w:rPr>
              <w:t>Funcionalidade que permitirá ao usuário gerar relatórios de movimentação financeira, do histórico do aluno e do funcionário, dos serviços prestados pela empresa.</w:t>
            </w:r>
          </w:p>
        </w:tc>
      </w:tr>
    </w:tbl>
    <w:p w14:paraId="48501879" w14:textId="77777777" w:rsidR="00C70081" w:rsidRPr="00C70081" w:rsidRDefault="00C70081" w:rsidP="00C70081">
      <w:pPr>
        <w:ind w:firstLine="851"/>
        <w:jc w:val="both"/>
        <w:rPr>
          <w:rFonts w:ascii="Arial" w:hAnsi="Arial" w:cs="Arial"/>
          <w:lang w:val="pt-BR"/>
        </w:rPr>
      </w:pPr>
      <w:r w:rsidRPr="00C70081">
        <w:rPr>
          <w:rFonts w:ascii="Arial" w:hAnsi="Arial" w:cs="Arial"/>
          <w:lang w:val="pt-BR"/>
        </w:rPr>
        <w:t>Fonte: Os Autores.</w:t>
      </w:r>
    </w:p>
    <w:p w14:paraId="43C7AF9A" w14:textId="77777777" w:rsidR="00C70081" w:rsidRPr="00C70081" w:rsidRDefault="00C70081" w:rsidP="00C70081">
      <w:pPr>
        <w:ind w:firstLine="851"/>
        <w:jc w:val="both"/>
        <w:rPr>
          <w:rFonts w:ascii="Arial" w:hAnsi="Arial" w:cs="Arial"/>
          <w:sz w:val="24"/>
          <w:lang w:val="pt-BR"/>
        </w:rPr>
      </w:pPr>
    </w:p>
    <w:p w14:paraId="5EA87206" w14:textId="77777777" w:rsidR="00C70081" w:rsidRPr="00C70081" w:rsidRDefault="00C70081" w:rsidP="00C70081">
      <w:pPr>
        <w:ind w:firstLine="851"/>
        <w:jc w:val="both"/>
        <w:rPr>
          <w:rFonts w:ascii="Arial" w:hAnsi="Arial" w:cs="Arial"/>
          <w:lang w:val="pt-BR"/>
        </w:rPr>
      </w:pPr>
      <w:r w:rsidRPr="00C70081">
        <w:rPr>
          <w:rFonts w:ascii="Arial" w:hAnsi="Arial" w:cs="Arial"/>
          <w:lang w:val="pt-BR"/>
        </w:rPr>
        <w:t>Quadro 2 – Requisitos não Funcionais (RFN)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5"/>
        <w:gridCol w:w="4526"/>
      </w:tblGrid>
      <w:tr w:rsidR="00C70081" w:rsidRPr="00C70081" w14:paraId="5C060F94" w14:textId="77777777" w:rsidTr="0094150E">
        <w:trPr>
          <w:trHeight w:val="209"/>
        </w:trPr>
        <w:tc>
          <w:tcPr>
            <w:tcW w:w="4641" w:type="dxa"/>
            <w:shd w:val="clear" w:color="auto" w:fill="BFBFBF" w:themeFill="background1" w:themeFillShade="BF"/>
          </w:tcPr>
          <w:p w14:paraId="7F2B2A2A" w14:textId="77777777" w:rsidR="00C70081" w:rsidRPr="00C70081" w:rsidRDefault="00C70081" w:rsidP="00C70081">
            <w:pPr>
              <w:jc w:val="center"/>
              <w:rPr>
                <w:rFonts w:ascii="Arial" w:hAnsi="Arial" w:cs="Arial"/>
                <w:b/>
                <w:sz w:val="24"/>
                <w:lang w:val="pt-BR"/>
              </w:rPr>
            </w:pPr>
            <w:r w:rsidRPr="00C70081">
              <w:rPr>
                <w:rFonts w:ascii="Arial" w:hAnsi="Arial" w:cs="Arial"/>
                <w:b/>
                <w:sz w:val="24"/>
                <w:lang w:val="pt-BR"/>
              </w:rPr>
              <w:t>RFN</w:t>
            </w:r>
          </w:p>
        </w:tc>
        <w:tc>
          <w:tcPr>
            <w:tcW w:w="4646" w:type="dxa"/>
            <w:shd w:val="clear" w:color="auto" w:fill="BFBFBF" w:themeFill="background1" w:themeFillShade="BF"/>
          </w:tcPr>
          <w:p w14:paraId="35FD933B" w14:textId="77777777" w:rsidR="00C70081" w:rsidRPr="00C70081" w:rsidRDefault="00C70081" w:rsidP="00C70081">
            <w:pPr>
              <w:jc w:val="center"/>
              <w:rPr>
                <w:rFonts w:ascii="Arial" w:hAnsi="Arial" w:cs="Arial"/>
                <w:b/>
                <w:sz w:val="24"/>
                <w:lang w:val="pt-BR"/>
              </w:rPr>
            </w:pPr>
            <w:r w:rsidRPr="00C70081">
              <w:rPr>
                <w:rFonts w:ascii="Arial" w:hAnsi="Arial" w:cs="Arial"/>
                <w:b/>
                <w:sz w:val="24"/>
                <w:lang w:val="pt-BR"/>
              </w:rPr>
              <w:t>Descrição</w:t>
            </w:r>
          </w:p>
        </w:tc>
      </w:tr>
      <w:tr w:rsidR="00C70081" w:rsidRPr="00C70081" w14:paraId="30600D86" w14:textId="77777777" w:rsidTr="0094150E">
        <w:trPr>
          <w:trHeight w:val="214"/>
        </w:trPr>
        <w:tc>
          <w:tcPr>
            <w:tcW w:w="4641" w:type="dxa"/>
            <w:shd w:val="clear" w:color="auto" w:fill="F2F2F2" w:themeFill="background1" w:themeFillShade="F2"/>
          </w:tcPr>
          <w:p w14:paraId="6F90961A" w14:textId="77777777" w:rsidR="00C70081" w:rsidRPr="00C70081" w:rsidRDefault="00C70081" w:rsidP="00C70081">
            <w:pPr>
              <w:jc w:val="both"/>
              <w:rPr>
                <w:rFonts w:ascii="Arial" w:hAnsi="Arial" w:cs="Arial"/>
                <w:sz w:val="24"/>
                <w:lang w:val="pt-BR"/>
              </w:rPr>
            </w:pPr>
            <w:r w:rsidRPr="00C70081">
              <w:rPr>
                <w:rFonts w:ascii="Arial" w:hAnsi="Arial" w:cs="Arial"/>
                <w:sz w:val="24"/>
                <w:lang w:val="pt-BR"/>
              </w:rPr>
              <w:t>Linguagem</w:t>
            </w:r>
          </w:p>
        </w:tc>
        <w:tc>
          <w:tcPr>
            <w:tcW w:w="4646" w:type="dxa"/>
            <w:shd w:val="clear" w:color="auto" w:fill="auto"/>
          </w:tcPr>
          <w:p w14:paraId="18DB4E85" w14:textId="77777777" w:rsidR="00C70081" w:rsidRPr="00C70081" w:rsidRDefault="00C70081" w:rsidP="00C70081">
            <w:pPr>
              <w:jc w:val="both"/>
              <w:rPr>
                <w:rFonts w:ascii="Arial" w:hAnsi="Arial" w:cs="Arial"/>
                <w:sz w:val="24"/>
                <w:lang w:val="pt-BR"/>
              </w:rPr>
            </w:pPr>
            <w:r w:rsidRPr="00C70081">
              <w:rPr>
                <w:rFonts w:ascii="Arial" w:hAnsi="Arial" w:cs="Arial"/>
                <w:sz w:val="24"/>
                <w:lang w:val="pt-BR"/>
              </w:rPr>
              <w:t>Python 3</w:t>
            </w:r>
          </w:p>
        </w:tc>
      </w:tr>
      <w:tr w:rsidR="00C70081" w:rsidRPr="00C70081" w14:paraId="3E678571" w14:textId="77777777" w:rsidTr="0094150E">
        <w:trPr>
          <w:trHeight w:val="262"/>
        </w:trPr>
        <w:tc>
          <w:tcPr>
            <w:tcW w:w="4641" w:type="dxa"/>
            <w:shd w:val="clear" w:color="auto" w:fill="F2F2F2" w:themeFill="background1" w:themeFillShade="F2"/>
          </w:tcPr>
          <w:p w14:paraId="6FF392E9" w14:textId="77777777" w:rsidR="00C70081" w:rsidRPr="00C70081" w:rsidRDefault="00C70081" w:rsidP="00C70081">
            <w:pPr>
              <w:jc w:val="both"/>
              <w:rPr>
                <w:rFonts w:ascii="Arial" w:hAnsi="Arial" w:cs="Arial"/>
                <w:sz w:val="24"/>
                <w:lang w:val="pt-BR"/>
              </w:rPr>
            </w:pPr>
            <w:r w:rsidRPr="00C70081">
              <w:rPr>
                <w:rFonts w:ascii="Arial" w:hAnsi="Arial" w:cs="Arial"/>
                <w:sz w:val="24"/>
                <w:lang w:val="pt-BR"/>
              </w:rPr>
              <w:t>Framework para front-end</w:t>
            </w:r>
          </w:p>
        </w:tc>
        <w:tc>
          <w:tcPr>
            <w:tcW w:w="4646" w:type="dxa"/>
            <w:shd w:val="clear" w:color="auto" w:fill="auto"/>
          </w:tcPr>
          <w:p w14:paraId="6E57EE8D" w14:textId="77777777" w:rsidR="00C70081" w:rsidRPr="00C70081" w:rsidRDefault="00C70081" w:rsidP="00C70081">
            <w:pPr>
              <w:jc w:val="both"/>
              <w:rPr>
                <w:rFonts w:ascii="Arial" w:hAnsi="Arial" w:cs="Arial"/>
                <w:sz w:val="24"/>
                <w:lang w:val="pt-BR"/>
              </w:rPr>
            </w:pPr>
            <w:r w:rsidRPr="00C70081">
              <w:rPr>
                <w:rFonts w:ascii="Arial" w:hAnsi="Arial" w:cs="Arial"/>
                <w:sz w:val="24"/>
                <w:lang w:val="pt-BR"/>
              </w:rPr>
              <w:t>Bootstrap 4</w:t>
            </w:r>
          </w:p>
        </w:tc>
      </w:tr>
      <w:tr w:rsidR="00C70081" w:rsidRPr="00C70081" w14:paraId="3E1291F5" w14:textId="77777777" w:rsidTr="0094150E">
        <w:trPr>
          <w:trHeight w:val="208"/>
        </w:trPr>
        <w:tc>
          <w:tcPr>
            <w:tcW w:w="4641" w:type="dxa"/>
            <w:shd w:val="clear" w:color="auto" w:fill="F2F2F2" w:themeFill="background1" w:themeFillShade="F2"/>
          </w:tcPr>
          <w:p w14:paraId="24772162" w14:textId="77777777" w:rsidR="00C70081" w:rsidRPr="00C70081" w:rsidRDefault="00C70081" w:rsidP="00C70081">
            <w:pPr>
              <w:jc w:val="both"/>
              <w:rPr>
                <w:rFonts w:ascii="Arial" w:hAnsi="Arial" w:cs="Arial"/>
                <w:sz w:val="24"/>
                <w:lang w:val="pt-BR"/>
              </w:rPr>
            </w:pPr>
            <w:r w:rsidRPr="00C70081">
              <w:rPr>
                <w:rFonts w:ascii="Arial" w:hAnsi="Arial" w:cs="Arial"/>
                <w:sz w:val="24"/>
                <w:lang w:val="pt-BR"/>
              </w:rPr>
              <w:t>Framework para back-end</w:t>
            </w:r>
          </w:p>
        </w:tc>
        <w:tc>
          <w:tcPr>
            <w:tcW w:w="4646" w:type="dxa"/>
            <w:shd w:val="clear" w:color="auto" w:fill="auto"/>
          </w:tcPr>
          <w:p w14:paraId="09488492" w14:textId="77777777" w:rsidR="00C70081" w:rsidRPr="00C70081" w:rsidRDefault="00C70081" w:rsidP="00C70081">
            <w:pPr>
              <w:jc w:val="both"/>
              <w:rPr>
                <w:rFonts w:ascii="Arial" w:hAnsi="Arial" w:cs="Arial"/>
                <w:sz w:val="24"/>
                <w:lang w:val="pt-BR"/>
              </w:rPr>
            </w:pPr>
            <w:r w:rsidRPr="00C70081">
              <w:rPr>
                <w:rFonts w:ascii="Arial" w:hAnsi="Arial" w:cs="Arial"/>
                <w:sz w:val="24"/>
                <w:lang w:val="pt-BR"/>
              </w:rPr>
              <w:t>Flask 1.0.2</w:t>
            </w:r>
          </w:p>
        </w:tc>
      </w:tr>
      <w:tr w:rsidR="00C70081" w:rsidRPr="00C70081" w14:paraId="5B8C7FBA" w14:textId="77777777" w:rsidTr="0094150E">
        <w:trPr>
          <w:trHeight w:val="211"/>
        </w:trPr>
        <w:tc>
          <w:tcPr>
            <w:tcW w:w="4641" w:type="dxa"/>
            <w:shd w:val="clear" w:color="auto" w:fill="F2F2F2" w:themeFill="background1" w:themeFillShade="F2"/>
          </w:tcPr>
          <w:p w14:paraId="69763154" w14:textId="77777777" w:rsidR="00C70081" w:rsidRPr="00C70081" w:rsidRDefault="00C70081" w:rsidP="00C70081">
            <w:pPr>
              <w:jc w:val="both"/>
              <w:rPr>
                <w:rFonts w:ascii="Arial" w:hAnsi="Arial" w:cs="Arial"/>
                <w:sz w:val="24"/>
                <w:lang w:val="pt-BR"/>
              </w:rPr>
            </w:pPr>
            <w:r w:rsidRPr="00C70081">
              <w:rPr>
                <w:rFonts w:ascii="Arial" w:hAnsi="Arial" w:cs="Arial"/>
                <w:sz w:val="24"/>
                <w:lang w:val="pt-BR"/>
              </w:rPr>
              <w:t>Sistema Gerenciador de banco de dados</w:t>
            </w:r>
          </w:p>
        </w:tc>
        <w:tc>
          <w:tcPr>
            <w:tcW w:w="4646" w:type="dxa"/>
            <w:shd w:val="clear" w:color="auto" w:fill="auto"/>
          </w:tcPr>
          <w:p w14:paraId="764F4EBC" w14:textId="77777777" w:rsidR="00C70081" w:rsidRPr="00C70081" w:rsidRDefault="00C70081" w:rsidP="00C70081">
            <w:pPr>
              <w:jc w:val="both"/>
              <w:rPr>
                <w:rFonts w:ascii="Arial" w:hAnsi="Arial" w:cs="Arial"/>
                <w:sz w:val="24"/>
                <w:lang w:val="pt-BR"/>
              </w:rPr>
            </w:pPr>
            <w:r w:rsidRPr="00C70081">
              <w:rPr>
                <w:rFonts w:ascii="Arial" w:hAnsi="Arial" w:cs="Arial"/>
                <w:sz w:val="24"/>
                <w:lang w:val="pt-BR"/>
              </w:rPr>
              <w:t>MySQL</w:t>
            </w:r>
          </w:p>
        </w:tc>
      </w:tr>
      <w:tr w:rsidR="00C70081" w:rsidRPr="00C70081" w14:paraId="57E50461" w14:textId="77777777" w:rsidTr="0094150E">
        <w:trPr>
          <w:trHeight w:val="452"/>
        </w:trPr>
        <w:tc>
          <w:tcPr>
            <w:tcW w:w="4641" w:type="dxa"/>
            <w:shd w:val="clear" w:color="auto" w:fill="F2F2F2" w:themeFill="background1" w:themeFillShade="F2"/>
          </w:tcPr>
          <w:p w14:paraId="380CDF1C" w14:textId="77777777" w:rsidR="00C70081" w:rsidRPr="00C70081" w:rsidRDefault="00C70081" w:rsidP="00C70081">
            <w:pPr>
              <w:jc w:val="both"/>
              <w:rPr>
                <w:rFonts w:ascii="Arial" w:hAnsi="Arial" w:cs="Arial"/>
                <w:sz w:val="24"/>
                <w:lang w:val="pt-BR"/>
              </w:rPr>
            </w:pPr>
            <w:r w:rsidRPr="00C70081">
              <w:rPr>
                <w:rFonts w:ascii="Arial" w:hAnsi="Arial" w:cs="Arial"/>
                <w:sz w:val="24"/>
                <w:lang w:val="pt-BR"/>
              </w:rPr>
              <w:t>Ferramenta para criação de Código</w:t>
            </w:r>
          </w:p>
        </w:tc>
        <w:tc>
          <w:tcPr>
            <w:tcW w:w="4646" w:type="dxa"/>
            <w:shd w:val="clear" w:color="auto" w:fill="auto"/>
          </w:tcPr>
          <w:p w14:paraId="60D7F529" w14:textId="77777777" w:rsidR="00C70081" w:rsidRPr="00C70081" w:rsidRDefault="00C70081" w:rsidP="00C70081">
            <w:pPr>
              <w:jc w:val="both"/>
              <w:rPr>
                <w:rFonts w:ascii="Arial" w:hAnsi="Arial" w:cs="Arial"/>
                <w:sz w:val="24"/>
                <w:lang w:val="pt-BR"/>
              </w:rPr>
            </w:pPr>
            <w:r w:rsidRPr="00C70081">
              <w:rPr>
                <w:rFonts w:ascii="Arial" w:hAnsi="Arial" w:cs="Arial"/>
                <w:sz w:val="24"/>
                <w:lang w:val="pt-BR"/>
              </w:rPr>
              <w:t>PyCharm 2018.2.3</w:t>
            </w:r>
          </w:p>
        </w:tc>
      </w:tr>
      <w:tr w:rsidR="00C70081" w:rsidRPr="00C70081" w14:paraId="59E086D8" w14:textId="77777777" w:rsidTr="0094150E">
        <w:trPr>
          <w:trHeight w:val="452"/>
        </w:trPr>
        <w:tc>
          <w:tcPr>
            <w:tcW w:w="4641" w:type="dxa"/>
            <w:shd w:val="clear" w:color="auto" w:fill="F2F2F2" w:themeFill="background1" w:themeFillShade="F2"/>
          </w:tcPr>
          <w:p w14:paraId="07E5D8F4" w14:textId="77777777" w:rsidR="00C70081" w:rsidRPr="00C70081" w:rsidRDefault="00C70081" w:rsidP="00C70081">
            <w:pPr>
              <w:jc w:val="both"/>
              <w:rPr>
                <w:rFonts w:ascii="Arial" w:hAnsi="Arial" w:cs="Arial"/>
                <w:sz w:val="24"/>
                <w:lang w:val="pt-BR"/>
              </w:rPr>
            </w:pPr>
            <w:r w:rsidRPr="00C70081">
              <w:rPr>
                <w:rFonts w:ascii="Arial" w:hAnsi="Arial" w:cs="Arial"/>
                <w:sz w:val="24"/>
                <w:lang w:val="pt-BR"/>
              </w:rPr>
              <w:t>Ferramenta para gerenciamento de atividades do projeto</w:t>
            </w:r>
          </w:p>
        </w:tc>
        <w:tc>
          <w:tcPr>
            <w:tcW w:w="4646" w:type="dxa"/>
            <w:shd w:val="clear" w:color="auto" w:fill="auto"/>
          </w:tcPr>
          <w:p w14:paraId="17C0C8B5" w14:textId="77777777" w:rsidR="00C70081" w:rsidRPr="00C70081" w:rsidRDefault="00C70081" w:rsidP="00C70081">
            <w:pPr>
              <w:jc w:val="both"/>
              <w:rPr>
                <w:rFonts w:ascii="Arial" w:hAnsi="Arial" w:cs="Arial"/>
                <w:sz w:val="24"/>
                <w:lang w:val="pt-BR"/>
              </w:rPr>
            </w:pPr>
            <w:r w:rsidRPr="00C70081">
              <w:rPr>
                <w:rFonts w:ascii="Arial" w:hAnsi="Arial" w:cs="Arial"/>
                <w:sz w:val="24"/>
                <w:lang w:val="pt-BR"/>
              </w:rPr>
              <w:t>Trello</w:t>
            </w:r>
          </w:p>
        </w:tc>
      </w:tr>
      <w:tr w:rsidR="00C70081" w:rsidRPr="00C70081" w14:paraId="4CAB4B2E" w14:textId="77777777" w:rsidTr="0094150E">
        <w:trPr>
          <w:trHeight w:val="218"/>
        </w:trPr>
        <w:tc>
          <w:tcPr>
            <w:tcW w:w="4641" w:type="dxa"/>
            <w:shd w:val="clear" w:color="auto" w:fill="F2F2F2" w:themeFill="background1" w:themeFillShade="F2"/>
          </w:tcPr>
          <w:p w14:paraId="15A1E410" w14:textId="77777777" w:rsidR="00C70081" w:rsidRPr="00C70081" w:rsidRDefault="00C70081" w:rsidP="00C70081">
            <w:pPr>
              <w:jc w:val="both"/>
              <w:rPr>
                <w:rFonts w:ascii="Arial" w:hAnsi="Arial" w:cs="Arial"/>
                <w:sz w:val="24"/>
                <w:lang w:val="pt-BR"/>
              </w:rPr>
            </w:pPr>
            <w:r w:rsidRPr="00C70081">
              <w:rPr>
                <w:rFonts w:ascii="Arial" w:hAnsi="Arial" w:cs="Arial"/>
                <w:sz w:val="24"/>
                <w:lang w:val="pt-BR"/>
              </w:rPr>
              <w:t xml:space="preserve">Ferramenta para ​Wireframe </w:t>
            </w:r>
          </w:p>
        </w:tc>
        <w:tc>
          <w:tcPr>
            <w:tcW w:w="4646" w:type="dxa"/>
            <w:shd w:val="clear" w:color="auto" w:fill="auto"/>
          </w:tcPr>
          <w:p w14:paraId="7EB6FA3F" w14:textId="77777777" w:rsidR="00C70081" w:rsidRPr="00C70081" w:rsidRDefault="00C70081" w:rsidP="00C70081">
            <w:pPr>
              <w:jc w:val="both"/>
              <w:rPr>
                <w:rFonts w:ascii="Arial" w:hAnsi="Arial" w:cs="Arial"/>
                <w:sz w:val="24"/>
                <w:lang w:val="pt-BR"/>
              </w:rPr>
            </w:pPr>
            <w:r w:rsidRPr="00C70081">
              <w:rPr>
                <w:rFonts w:ascii="Arial" w:hAnsi="Arial" w:cs="Arial"/>
                <w:sz w:val="24"/>
                <w:lang w:val="pt-BR"/>
              </w:rPr>
              <w:t>Axure, CorelDraw X8</w:t>
            </w:r>
          </w:p>
        </w:tc>
      </w:tr>
      <w:tr w:rsidR="00C70081" w:rsidRPr="00C70081" w14:paraId="545CC2D6" w14:textId="77777777" w:rsidTr="0094150E">
        <w:trPr>
          <w:trHeight w:val="221"/>
        </w:trPr>
        <w:tc>
          <w:tcPr>
            <w:tcW w:w="4641" w:type="dxa"/>
            <w:shd w:val="clear" w:color="auto" w:fill="F2F2F2" w:themeFill="background1" w:themeFillShade="F2"/>
          </w:tcPr>
          <w:p w14:paraId="62700D22" w14:textId="77777777" w:rsidR="00C70081" w:rsidRPr="00C70081" w:rsidRDefault="00C70081" w:rsidP="00C70081">
            <w:pPr>
              <w:jc w:val="both"/>
              <w:rPr>
                <w:rFonts w:ascii="Arial" w:hAnsi="Arial" w:cs="Arial"/>
                <w:sz w:val="24"/>
                <w:lang w:val="pt-BR"/>
              </w:rPr>
            </w:pPr>
            <w:r w:rsidRPr="00C70081">
              <w:rPr>
                <w:rFonts w:ascii="Arial" w:hAnsi="Arial" w:cs="Arial"/>
                <w:sz w:val="24"/>
                <w:lang w:val="pt-BR"/>
              </w:rPr>
              <w:t>Ferramenta de modelagem UML</w:t>
            </w:r>
          </w:p>
        </w:tc>
        <w:tc>
          <w:tcPr>
            <w:tcW w:w="4646" w:type="dxa"/>
            <w:shd w:val="clear" w:color="auto" w:fill="auto"/>
          </w:tcPr>
          <w:p w14:paraId="7FB4C0FE" w14:textId="77777777" w:rsidR="00C70081" w:rsidRPr="00C70081" w:rsidRDefault="00C70081" w:rsidP="00C70081">
            <w:pPr>
              <w:jc w:val="both"/>
              <w:rPr>
                <w:rFonts w:ascii="Arial" w:hAnsi="Arial" w:cs="Arial"/>
                <w:sz w:val="24"/>
                <w:lang w:val="pt-BR"/>
              </w:rPr>
            </w:pPr>
            <w:r w:rsidRPr="00C70081">
              <w:rPr>
                <w:rFonts w:ascii="Arial" w:hAnsi="Arial" w:cs="Arial"/>
                <w:sz w:val="24"/>
                <w:lang w:val="pt-BR"/>
              </w:rPr>
              <w:t>StarUML 2, Astah</w:t>
            </w:r>
          </w:p>
        </w:tc>
      </w:tr>
      <w:tr w:rsidR="00C70081" w:rsidRPr="00C70081" w14:paraId="217002F9" w14:textId="77777777" w:rsidTr="0094150E">
        <w:trPr>
          <w:trHeight w:val="212"/>
        </w:trPr>
        <w:tc>
          <w:tcPr>
            <w:tcW w:w="4641" w:type="dxa"/>
            <w:shd w:val="clear" w:color="auto" w:fill="F2F2F2" w:themeFill="background1" w:themeFillShade="F2"/>
          </w:tcPr>
          <w:p w14:paraId="05AB819C" w14:textId="77777777" w:rsidR="00C70081" w:rsidRPr="00C70081" w:rsidRDefault="00C70081" w:rsidP="00C70081">
            <w:pPr>
              <w:jc w:val="both"/>
              <w:rPr>
                <w:rFonts w:ascii="Arial" w:hAnsi="Arial" w:cs="Arial"/>
                <w:sz w:val="24"/>
                <w:lang w:val="pt-BR"/>
              </w:rPr>
            </w:pPr>
            <w:r w:rsidRPr="00C70081">
              <w:rPr>
                <w:rFonts w:ascii="Arial" w:hAnsi="Arial" w:cs="Arial"/>
                <w:sz w:val="24"/>
                <w:lang w:val="pt-BR"/>
              </w:rPr>
              <w:t>Arquitetura do sistema</w:t>
            </w:r>
          </w:p>
        </w:tc>
        <w:tc>
          <w:tcPr>
            <w:tcW w:w="4646" w:type="dxa"/>
            <w:shd w:val="clear" w:color="auto" w:fill="auto"/>
          </w:tcPr>
          <w:p w14:paraId="1F97E66F" w14:textId="77777777" w:rsidR="00C70081" w:rsidRPr="00C70081" w:rsidRDefault="00C70081" w:rsidP="00C70081">
            <w:pPr>
              <w:jc w:val="both"/>
              <w:rPr>
                <w:rFonts w:ascii="Arial" w:hAnsi="Arial" w:cs="Arial"/>
                <w:sz w:val="24"/>
                <w:lang w:val="pt-BR"/>
              </w:rPr>
            </w:pPr>
            <w:r w:rsidRPr="00C70081">
              <w:rPr>
                <w:rFonts w:ascii="Arial" w:hAnsi="Arial" w:cs="Arial"/>
                <w:sz w:val="24"/>
                <w:lang w:val="pt-BR"/>
              </w:rPr>
              <w:t>Cliente-Servidor</w:t>
            </w:r>
          </w:p>
        </w:tc>
      </w:tr>
      <w:tr w:rsidR="00C70081" w:rsidRPr="00C70081" w14:paraId="214E2AF5" w14:textId="77777777" w:rsidTr="0094150E">
        <w:trPr>
          <w:trHeight w:val="452"/>
        </w:trPr>
        <w:tc>
          <w:tcPr>
            <w:tcW w:w="4641" w:type="dxa"/>
            <w:shd w:val="clear" w:color="auto" w:fill="F2F2F2" w:themeFill="background1" w:themeFillShade="F2"/>
          </w:tcPr>
          <w:p w14:paraId="612ECB58" w14:textId="77777777" w:rsidR="00C70081" w:rsidRPr="00C70081" w:rsidRDefault="00C70081" w:rsidP="00C70081">
            <w:pPr>
              <w:jc w:val="both"/>
              <w:rPr>
                <w:rFonts w:ascii="Arial" w:hAnsi="Arial" w:cs="Arial"/>
                <w:sz w:val="24"/>
                <w:lang w:val="pt-BR"/>
              </w:rPr>
            </w:pPr>
            <w:r w:rsidRPr="00C70081">
              <w:rPr>
                <w:rFonts w:ascii="Arial" w:hAnsi="Arial" w:cs="Arial"/>
                <w:sz w:val="24"/>
                <w:lang w:val="pt-BR"/>
              </w:rPr>
              <w:t>Ferramenta para modelagem de banco de dados</w:t>
            </w:r>
          </w:p>
        </w:tc>
        <w:tc>
          <w:tcPr>
            <w:tcW w:w="4646" w:type="dxa"/>
            <w:shd w:val="clear" w:color="auto" w:fill="auto"/>
          </w:tcPr>
          <w:p w14:paraId="5B3BD458" w14:textId="77777777" w:rsidR="00C70081" w:rsidRPr="00C70081" w:rsidRDefault="00C70081" w:rsidP="00C70081">
            <w:pPr>
              <w:jc w:val="both"/>
              <w:rPr>
                <w:rFonts w:ascii="Arial" w:hAnsi="Arial" w:cs="Arial"/>
                <w:sz w:val="24"/>
                <w:lang w:val="pt-BR"/>
              </w:rPr>
            </w:pPr>
            <w:r w:rsidRPr="00C70081">
              <w:rPr>
                <w:rFonts w:ascii="Arial" w:hAnsi="Arial" w:cs="Arial"/>
                <w:sz w:val="24"/>
                <w:lang w:val="pt-BR"/>
              </w:rPr>
              <w:t>MySQL Workbench 6.3</w:t>
            </w:r>
          </w:p>
        </w:tc>
      </w:tr>
    </w:tbl>
    <w:p w14:paraId="4ED2BD90" w14:textId="77777777" w:rsidR="00C70081" w:rsidRPr="00C70081" w:rsidRDefault="00C70081" w:rsidP="00C70081">
      <w:pPr>
        <w:pStyle w:val="PargrafodaLista"/>
        <w:ind w:left="851"/>
        <w:jc w:val="both"/>
        <w:rPr>
          <w:rFonts w:ascii="Arial" w:hAnsi="Arial" w:cs="Arial"/>
          <w:lang w:val="pt-BR"/>
        </w:rPr>
      </w:pPr>
      <w:r w:rsidRPr="00C70081">
        <w:rPr>
          <w:rFonts w:ascii="Arial" w:hAnsi="Arial" w:cs="Arial"/>
          <w:lang w:val="pt-BR"/>
        </w:rPr>
        <w:t>Fonte: Os Autores.</w:t>
      </w:r>
    </w:p>
    <w:p w14:paraId="092C56B7" w14:textId="77777777" w:rsidR="00865513" w:rsidRPr="00C70081" w:rsidRDefault="00865513" w:rsidP="00C70081">
      <w:pPr>
        <w:ind w:right="281" w:firstLine="567"/>
        <w:jc w:val="both"/>
        <w:rPr>
          <w:rFonts w:ascii="Arial" w:hAnsi="Arial" w:cs="Arial"/>
          <w:sz w:val="24"/>
          <w:szCs w:val="24"/>
          <w:lang w:val="pt-BR"/>
        </w:rPr>
      </w:pPr>
    </w:p>
    <w:p w14:paraId="050772A5" w14:textId="77777777" w:rsidR="00865513" w:rsidRPr="00C70081" w:rsidRDefault="00865513" w:rsidP="003B7CFC">
      <w:pPr>
        <w:numPr>
          <w:ilvl w:val="1"/>
          <w:numId w:val="3"/>
        </w:numPr>
        <w:ind w:left="0" w:right="281" w:firstLine="851"/>
        <w:jc w:val="both"/>
        <w:rPr>
          <w:rFonts w:ascii="Arial" w:hAnsi="Arial" w:cs="Arial"/>
          <w:b/>
          <w:sz w:val="24"/>
          <w:szCs w:val="24"/>
          <w:lang w:val="pt-BR"/>
        </w:rPr>
      </w:pPr>
      <w:r w:rsidRPr="00C70081">
        <w:rPr>
          <w:rFonts w:ascii="Arial" w:hAnsi="Arial" w:cs="Arial"/>
          <w:b/>
          <w:sz w:val="24"/>
          <w:szCs w:val="24"/>
          <w:lang w:val="pt-BR"/>
        </w:rPr>
        <w:t>Impactos</w:t>
      </w:r>
    </w:p>
    <w:p w14:paraId="2B389366" w14:textId="77777777" w:rsidR="00C70081" w:rsidRPr="00C70081" w:rsidRDefault="00C70081" w:rsidP="003B7CFC">
      <w:pPr>
        <w:ind w:firstLine="851"/>
        <w:jc w:val="both"/>
        <w:rPr>
          <w:rFonts w:ascii="Arial" w:hAnsi="Arial" w:cs="Arial"/>
          <w:sz w:val="24"/>
          <w:lang w:val="pt-BR"/>
        </w:rPr>
      </w:pPr>
      <w:r w:rsidRPr="00C70081">
        <w:rPr>
          <w:rFonts w:ascii="Arial" w:hAnsi="Arial" w:cs="Arial"/>
          <w:sz w:val="24"/>
          <w:lang w:val="pt-BR"/>
        </w:rPr>
        <w:t>O projeto tem como cenário a Autoescola Rio Branco, situada no município de Plácido de Castro. Antes a mesma funcionava na Capital Rio Branco, mas por motivo de acúmulo de trabalho do dono e fundador, o Sr. Felix Vieira, e também pela visualização de uma nova oportunidade de mercado, a empresa mudou-se, no ano de 1997, para Plácido de Castro, onde está até hoje.</w:t>
      </w:r>
    </w:p>
    <w:p w14:paraId="347B785D" w14:textId="77777777" w:rsidR="00C70081" w:rsidRPr="00C70081" w:rsidRDefault="00C70081" w:rsidP="003B7CFC">
      <w:pPr>
        <w:ind w:firstLine="851"/>
        <w:jc w:val="both"/>
        <w:rPr>
          <w:rFonts w:ascii="Arial" w:hAnsi="Arial" w:cs="Arial"/>
          <w:sz w:val="24"/>
          <w:lang w:val="pt-BR"/>
        </w:rPr>
      </w:pPr>
      <w:r w:rsidRPr="00C70081">
        <w:rPr>
          <w:rFonts w:ascii="Arial" w:hAnsi="Arial" w:cs="Arial"/>
          <w:sz w:val="24"/>
          <w:lang w:val="pt-BR"/>
        </w:rPr>
        <w:t>A AERB (Autoescola Rio Branco) oferece serviço para a população que busca tirar sua carteira nacional de habilitação e também outros serviços como renovação, mudança de categoria, entre outros.</w:t>
      </w:r>
    </w:p>
    <w:p w14:paraId="7FC551A0" w14:textId="77777777" w:rsidR="00C70081" w:rsidRPr="00C70081" w:rsidRDefault="00C70081" w:rsidP="00C70081">
      <w:pPr>
        <w:ind w:firstLine="851"/>
        <w:jc w:val="both"/>
        <w:rPr>
          <w:rFonts w:ascii="Arial" w:hAnsi="Arial" w:cs="Arial"/>
          <w:sz w:val="24"/>
          <w:lang w:val="pt-BR"/>
        </w:rPr>
      </w:pPr>
    </w:p>
    <w:p w14:paraId="4FD95468" w14:textId="0F7929D3" w:rsidR="00C70081" w:rsidRPr="003B7CFC" w:rsidRDefault="00C70081" w:rsidP="00C70081">
      <w:pPr>
        <w:ind w:left="2268" w:firstLine="851"/>
        <w:jc w:val="both"/>
        <w:rPr>
          <w:rFonts w:ascii="Arial" w:hAnsi="Arial" w:cs="Arial"/>
          <w:lang w:val="pt-BR"/>
        </w:rPr>
      </w:pPr>
      <w:r w:rsidRPr="003B7CFC">
        <w:rPr>
          <w:rFonts w:ascii="Arial" w:hAnsi="Arial" w:cs="Arial"/>
          <w:lang w:val="pt-BR"/>
        </w:rPr>
        <w:t>A </w:t>
      </w:r>
      <w:r w:rsidRPr="003B7CFC">
        <w:rPr>
          <w:rFonts w:ascii="Arial" w:hAnsi="Arial" w:cs="Arial"/>
          <w:bCs/>
          <w:lang w:val="pt-BR"/>
        </w:rPr>
        <w:t>Carteira Nacional de Habilitação</w:t>
      </w:r>
      <w:r w:rsidRPr="003B7CFC">
        <w:rPr>
          <w:rFonts w:ascii="Arial" w:hAnsi="Arial" w:cs="Arial"/>
          <w:lang w:val="pt-BR"/>
        </w:rPr>
        <w:t> (</w:t>
      </w:r>
      <w:r w:rsidRPr="003B7CFC">
        <w:rPr>
          <w:rFonts w:ascii="Arial" w:hAnsi="Arial" w:cs="Arial"/>
          <w:bCs/>
          <w:lang w:val="pt-BR"/>
        </w:rPr>
        <w:t>CNH</w:t>
      </w:r>
      <w:r w:rsidRPr="003B7CFC">
        <w:rPr>
          <w:rFonts w:ascii="Arial" w:hAnsi="Arial" w:cs="Arial"/>
          <w:lang w:val="pt-BR"/>
        </w:rPr>
        <w:t>), também conhecida como </w:t>
      </w:r>
      <w:r w:rsidRPr="003B7CFC">
        <w:rPr>
          <w:rFonts w:ascii="Arial" w:hAnsi="Arial" w:cs="Arial"/>
          <w:bCs/>
          <w:lang w:val="pt-BR"/>
        </w:rPr>
        <w:t>carta/carteira de motorista</w:t>
      </w:r>
      <w:r w:rsidRPr="003B7CFC">
        <w:rPr>
          <w:rFonts w:ascii="Arial" w:hAnsi="Arial" w:cs="Arial"/>
          <w:lang w:val="pt-BR"/>
        </w:rPr>
        <w:t>, </w:t>
      </w:r>
      <w:r w:rsidRPr="003B7CFC">
        <w:rPr>
          <w:rFonts w:ascii="Arial" w:hAnsi="Arial" w:cs="Arial"/>
          <w:bCs/>
          <w:lang w:val="pt-BR"/>
        </w:rPr>
        <w:t>carta/carteira de habilitação</w:t>
      </w:r>
      <w:r w:rsidRPr="003B7CFC">
        <w:rPr>
          <w:rFonts w:ascii="Arial" w:hAnsi="Arial" w:cs="Arial"/>
          <w:lang w:val="pt-BR"/>
        </w:rPr>
        <w:t> é o nome dado ao documento oficial que, no </w:t>
      </w:r>
      <w:hyperlink r:id="rId8" w:tooltip="Brasil" w:history="1">
        <w:r w:rsidRPr="003B7CFC">
          <w:rPr>
            <w:rStyle w:val="Hyperlink"/>
            <w:rFonts w:ascii="Arial" w:hAnsi="Arial" w:cs="Arial"/>
            <w:color w:val="auto"/>
            <w:u w:val="none"/>
            <w:lang w:val="pt-BR"/>
          </w:rPr>
          <w:t>Brasil</w:t>
        </w:r>
      </w:hyperlink>
      <w:r w:rsidRPr="003B7CFC">
        <w:rPr>
          <w:rFonts w:ascii="Arial" w:hAnsi="Arial" w:cs="Arial"/>
          <w:lang w:val="pt-BR"/>
        </w:rPr>
        <w:t>, atesta a aptidão de um </w:t>
      </w:r>
      <w:hyperlink r:id="rId9" w:tooltip="Cidadão" w:history="1">
        <w:r w:rsidRPr="003B7CFC">
          <w:rPr>
            <w:rStyle w:val="Hyperlink"/>
            <w:rFonts w:ascii="Arial" w:hAnsi="Arial" w:cs="Arial"/>
            <w:color w:val="auto"/>
            <w:u w:val="none"/>
            <w:lang w:val="pt-BR"/>
          </w:rPr>
          <w:t>cidadão</w:t>
        </w:r>
      </w:hyperlink>
      <w:r w:rsidRPr="003B7CFC">
        <w:rPr>
          <w:rFonts w:ascii="Arial" w:hAnsi="Arial" w:cs="Arial"/>
          <w:lang w:val="pt-BR"/>
        </w:rPr>
        <w:t> para conduzir </w:t>
      </w:r>
      <w:hyperlink r:id="rId10" w:tooltip="Automóvel" w:history="1">
        <w:r w:rsidRPr="003B7CFC">
          <w:rPr>
            <w:rStyle w:val="Hyperlink"/>
            <w:rFonts w:ascii="Arial" w:hAnsi="Arial" w:cs="Arial"/>
            <w:color w:val="auto"/>
            <w:u w:val="none"/>
            <w:lang w:val="pt-BR"/>
          </w:rPr>
          <w:t>veículos automotores terrestres</w:t>
        </w:r>
      </w:hyperlink>
      <w:r w:rsidRPr="003B7CFC">
        <w:rPr>
          <w:rFonts w:ascii="Arial" w:hAnsi="Arial" w:cs="Arial"/>
          <w:lang w:val="pt-BR"/>
        </w:rPr>
        <w:t>. Portanto, seu porte é obrigatório ao condutor de qualquer veículo desse tipo. A CNH atual contém fotografia, os números dos principais documentos do condutor, entre outras informações (como a necessidade de uso de lentes corretivas, por exemplo), podendo ser utilizada como </w:t>
      </w:r>
      <w:hyperlink r:id="rId11" w:tooltip="Documento de identidade" w:history="1">
        <w:r w:rsidRPr="003B7CFC">
          <w:rPr>
            <w:rStyle w:val="Hyperlink"/>
            <w:rFonts w:ascii="Arial" w:hAnsi="Arial" w:cs="Arial"/>
            <w:color w:val="auto"/>
            <w:u w:val="none"/>
            <w:lang w:val="pt-BR"/>
          </w:rPr>
          <w:t>documento de identidade</w:t>
        </w:r>
      </w:hyperlink>
      <w:r w:rsidRPr="003B7CFC">
        <w:rPr>
          <w:rFonts w:ascii="Arial" w:hAnsi="Arial" w:cs="Arial"/>
          <w:lang w:val="pt-BR"/>
        </w:rPr>
        <w:t> no Brasil.</w:t>
      </w:r>
    </w:p>
    <w:p w14:paraId="5F8803F4" w14:textId="77777777" w:rsidR="00C70081" w:rsidRPr="00C70081" w:rsidRDefault="00C70081" w:rsidP="00C70081">
      <w:pPr>
        <w:ind w:firstLine="851"/>
        <w:jc w:val="both"/>
        <w:rPr>
          <w:rFonts w:ascii="Arial" w:hAnsi="Arial" w:cs="Arial"/>
          <w:sz w:val="24"/>
          <w:lang w:val="pt-BR"/>
        </w:rPr>
      </w:pPr>
    </w:p>
    <w:p w14:paraId="7D97684D" w14:textId="77777777" w:rsidR="00C70081" w:rsidRDefault="00C70081" w:rsidP="003B7CFC">
      <w:pPr>
        <w:ind w:right="281" w:firstLine="851"/>
        <w:jc w:val="both"/>
        <w:rPr>
          <w:rFonts w:ascii="Arial" w:hAnsi="Arial" w:cs="Arial"/>
          <w:sz w:val="24"/>
          <w:lang w:val="pt-BR"/>
        </w:rPr>
      </w:pPr>
      <w:r w:rsidRPr="00C70081">
        <w:rPr>
          <w:rFonts w:ascii="Arial" w:hAnsi="Arial" w:cs="Arial"/>
          <w:sz w:val="24"/>
          <w:lang w:val="pt-BR"/>
        </w:rPr>
        <w:t xml:space="preserve">Atualmente a AERB possui um sistema que não está atendendo todas as suas necessidades de forma eficaz. O sistema foi desenvolvido no ano de 2006 e sua última atualização ocorreu no dia 27/09/2008, ou seja, há 10 anos. </w:t>
      </w:r>
    </w:p>
    <w:p w14:paraId="3CAD45BA" w14:textId="77777777" w:rsidR="003B7CFC" w:rsidRPr="003B7CFC" w:rsidRDefault="003B7CFC" w:rsidP="003B7CFC">
      <w:pPr>
        <w:ind w:firstLine="851"/>
        <w:jc w:val="both"/>
        <w:rPr>
          <w:rFonts w:ascii="Arial" w:hAnsi="Arial" w:cs="Arial"/>
          <w:sz w:val="24"/>
          <w:lang w:val="pt-BR"/>
        </w:rPr>
      </w:pPr>
      <w:r w:rsidRPr="003B7CFC">
        <w:rPr>
          <w:rFonts w:ascii="Arial" w:hAnsi="Arial" w:cs="Arial"/>
          <w:sz w:val="24"/>
          <w:lang w:val="pt-BR"/>
        </w:rPr>
        <w:t>O sistema atual faz o cadastro do aluno e emite o contrato de prestação de serviço, bem como alguns documentos e relatórios, e controla a área financeira da empresa.</w:t>
      </w:r>
    </w:p>
    <w:p w14:paraId="5E58C217" w14:textId="77777777" w:rsidR="003B7CFC" w:rsidRPr="003B7CFC" w:rsidRDefault="003B7CFC" w:rsidP="003B7CFC">
      <w:pPr>
        <w:ind w:firstLine="851"/>
        <w:jc w:val="both"/>
        <w:rPr>
          <w:rFonts w:ascii="Arial" w:hAnsi="Arial" w:cs="Arial"/>
          <w:sz w:val="24"/>
          <w:lang w:val="pt-BR"/>
        </w:rPr>
      </w:pPr>
      <w:r w:rsidRPr="003B7CFC">
        <w:rPr>
          <w:rFonts w:ascii="Arial" w:hAnsi="Arial" w:cs="Arial"/>
          <w:sz w:val="24"/>
          <w:lang w:val="pt-BR"/>
        </w:rPr>
        <w:t>O problema está no fato de que o mesmo controla apenas a entrada de recursos financeiros e um tipo de saída, que é o pagamento dos instrutores, fazendo com que seja necessário utilizar outras ferramentas como papel e caneta para controlar as demais saídas, por exemplo, de contas a pagar.</w:t>
      </w:r>
    </w:p>
    <w:p w14:paraId="0E1ADE2D" w14:textId="77777777" w:rsidR="003B7CFC" w:rsidRPr="003B7CFC" w:rsidRDefault="003B7CFC" w:rsidP="003B7CFC">
      <w:pPr>
        <w:ind w:firstLine="851"/>
        <w:jc w:val="both"/>
        <w:rPr>
          <w:rFonts w:ascii="Arial" w:hAnsi="Arial" w:cs="Arial"/>
          <w:sz w:val="24"/>
          <w:lang w:val="pt-BR"/>
        </w:rPr>
      </w:pPr>
      <w:r w:rsidRPr="003B7CFC">
        <w:rPr>
          <w:rFonts w:ascii="Arial" w:hAnsi="Arial" w:cs="Arial"/>
          <w:sz w:val="24"/>
          <w:lang w:val="pt-BR"/>
        </w:rPr>
        <w:t>A utilização contínua do sistema antigo está gerando atrasos, pois este não consegue gerar relatórios confiáveis. Além disso, outro problema está no fato do sistema atual está implantando em uma máquina local, sem procedimentos adequados de backup.</w:t>
      </w:r>
    </w:p>
    <w:p w14:paraId="37CA1474" w14:textId="0D4D3D11" w:rsidR="003B7CFC" w:rsidRDefault="003B7CFC" w:rsidP="003B7CFC">
      <w:pPr>
        <w:ind w:firstLine="851"/>
        <w:jc w:val="both"/>
        <w:rPr>
          <w:rFonts w:ascii="Arial" w:hAnsi="Arial" w:cs="Arial"/>
          <w:sz w:val="24"/>
          <w:lang w:val="pt-BR"/>
        </w:rPr>
      </w:pPr>
      <w:r w:rsidRPr="003B7CFC">
        <w:rPr>
          <w:rFonts w:ascii="Arial" w:hAnsi="Arial" w:cs="Arial"/>
          <w:sz w:val="24"/>
          <w:lang w:val="pt-BR"/>
        </w:rPr>
        <w:t>Diante do cenário e de sua problemática apresentados, existe uma série de obstáculos que são vivenciados todos os dias, como o uso do sistema antigo que não está administrando de forma eficaz todas as informações principalmente financeiras, e se faz necessário resolvê-los. Para tanto, este trabalho apresenta uma proposta de desenvolvimento de um Sistema de Informação Gerencial - SIG que funcionará em plataforma WEB e permitirá realizar o cadastro, inserir novos dados, buscar informações e gerar relatórios de gestão eficientes.</w:t>
      </w:r>
    </w:p>
    <w:p w14:paraId="672C6F2B" w14:textId="77777777" w:rsidR="003B7CFC" w:rsidRPr="003B7CFC" w:rsidRDefault="003B7CFC" w:rsidP="003B7CFC">
      <w:pPr>
        <w:ind w:firstLine="851"/>
        <w:jc w:val="both"/>
        <w:rPr>
          <w:rFonts w:ascii="Arial" w:hAnsi="Arial" w:cs="Arial"/>
          <w:sz w:val="24"/>
          <w:lang w:val="pt-BR"/>
        </w:rPr>
      </w:pPr>
    </w:p>
    <w:p w14:paraId="23ECD722" w14:textId="77777777" w:rsidR="00865513" w:rsidRPr="00C70081" w:rsidRDefault="00865513" w:rsidP="003B7CFC">
      <w:pPr>
        <w:numPr>
          <w:ilvl w:val="1"/>
          <w:numId w:val="3"/>
        </w:numPr>
        <w:ind w:left="0" w:right="281" w:firstLine="851"/>
        <w:jc w:val="both"/>
        <w:rPr>
          <w:rFonts w:ascii="Arial" w:hAnsi="Arial" w:cs="Arial"/>
          <w:b/>
          <w:sz w:val="24"/>
          <w:szCs w:val="24"/>
          <w:lang w:val="pt-BR" w:eastAsia="pt-BR"/>
        </w:rPr>
      </w:pPr>
      <w:r w:rsidRPr="00C70081">
        <w:rPr>
          <w:rFonts w:ascii="Arial" w:hAnsi="Arial" w:cs="Arial"/>
          <w:b/>
          <w:sz w:val="24"/>
          <w:szCs w:val="24"/>
          <w:lang w:val="pt-BR" w:eastAsia="pt-BR"/>
        </w:rPr>
        <w:t>Solução Proposta</w:t>
      </w:r>
    </w:p>
    <w:p w14:paraId="5005FF07" w14:textId="6A7F00E1" w:rsidR="00A04537" w:rsidRPr="00C70081" w:rsidRDefault="00A04537" w:rsidP="003B7CFC">
      <w:pPr>
        <w:ind w:right="281" w:firstLine="851"/>
        <w:jc w:val="both"/>
        <w:rPr>
          <w:rFonts w:ascii="Arial" w:hAnsi="Arial" w:cs="Arial"/>
          <w:sz w:val="24"/>
          <w:szCs w:val="24"/>
          <w:lang w:val="pt-BR" w:eastAsia="pt-BR"/>
        </w:rPr>
      </w:pPr>
      <w:r w:rsidRPr="00C70081">
        <w:rPr>
          <w:rFonts w:ascii="Arial" w:hAnsi="Arial" w:cs="Arial"/>
          <w:sz w:val="24"/>
          <w:szCs w:val="24"/>
          <w:lang w:val="pt-BR" w:eastAsia="pt-BR"/>
        </w:rPr>
        <w:t>Criação de um sistema web para automatizar e melhor</w:t>
      </w:r>
      <w:r w:rsidR="001F612D" w:rsidRPr="00C70081">
        <w:rPr>
          <w:rFonts w:ascii="Arial" w:hAnsi="Arial" w:cs="Arial"/>
          <w:sz w:val="24"/>
          <w:szCs w:val="24"/>
          <w:lang w:val="pt-BR" w:eastAsia="pt-BR"/>
        </w:rPr>
        <w:t>ar</w:t>
      </w:r>
      <w:r w:rsidRPr="00C70081">
        <w:rPr>
          <w:rFonts w:ascii="Arial" w:hAnsi="Arial" w:cs="Arial"/>
          <w:sz w:val="24"/>
          <w:szCs w:val="24"/>
          <w:lang w:val="pt-BR" w:eastAsia="pt-BR"/>
        </w:rPr>
        <w:t xml:space="preserve"> a</w:t>
      </w:r>
      <w:r w:rsidR="003B7CFC">
        <w:rPr>
          <w:rFonts w:ascii="Arial" w:hAnsi="Arial" w:cs="Arial"/>
          <w:sz w:val="24"/>
          <w:szCs w:val="24"/>
          <w:lang w:val="pt-BR" w:eastAsia="pt-BR"/>
        </w:rPr>
        <w:t xml:space="preserve"> eficiência e</w:t>
      </w:r>
      <w:r w:rsidRPr="00C70081">
        <w:rPr>
          <w:rFonts w:ascii="Arial" w:hAnsi="Arial" w:cs="Arial"/>
          <w:sz w:val="24"/>
          <w:szCs w:val="24"/>
          <w:lang w:val="pt-BR" w:eastAsia="pt-BR"/>
        </w:rPr>
        <w:t xml:space="preserve"> eficácia da AERB que são:</w:t>
      </w:r>
    </w:p>
    <w:p w14:paraId="11159AEB" w14:textId="0261DC31" w:rsidR="00865513" w:rsidRPr="00C70081" w:rsidRDefault="00A04537" w:rsidP="003B7CFC">
      <w:pPr>
        <w:ind w:right="281" w:firstLine="851"/>
        <w:jc w:val="both"/>
        <w:rPr>
          <w:rFonts w:ascii="Arial" w:hAnsi="Arial" w:cs="Arial"/>
          <w:sz w:val="24"/>
          <w:szCs w:val="24"/>
          <w:lang w:val="pt-BR" w:eastAsia="pt-BR"/>
        </w:rPr>
      </w:pPr>
      <w:r w:rsidRPr="00C70081">
        <w:rPr>
          <w:rFonts w:ascii="Arial" w:hAnsi="Arial" w:cs="Arial"/>
          <w:sz w:val="24"/>
          <w:szCs w:val="24"/>
          <w:lang w:val="pt-BR" w:eastAsia="pt-BR"/>
        </w:rPr>
        <w:t>Gerar</w:t>
      </w:r>
      <w:r w:rsidR="00865513" w:rsidRPr="00C70081">
        <w:rPr>
          <w:rFonts w:ascii="Arial" w:hAnsi="Arial" w:cs="Arial"/>
          <w:sz w:val="24"/>
          <w:szCs w:val="24"/>
          <w:lang w:val="pt-BR" w:eastAsia="pt-BR"/>
        </w:rPr>
        <w:t xml:space="preserve"> relatório</w:t>
      </w:r>
      <w:r w:rsidRPr="00C70081">
        <w:rPr>
          <w:rFonts w:ascii="Arial" w:hAnsi="Arial" w:cs="Arial"/>
          <w:sz w:val="24"/>
          <w:szCs w:val="24"/>
          <w:lang w:val="pt-BR" w:eastAsia="pt-BR"/>
        </w:rPr>
        <w:t>s financeiros</w:t>
      </w:r>
      <w:r w:rsidR="003B7CFC">
        <w:rPr>
          <w:rFonts w:ascii="Arial" w:hAnsi="Arial" w:cs="Arial"/>
          <w:sz w:val="24"/>
          <w:szCs w:val="24"/>
          <w:lang w:val="pt-BR" w:eastAsia="pt-BR"/>
        </w:rPr>
        <w:t xml:space="preserve"> confiáveis</w:t>
      </w:r>
      <w:r w:rsidR="00865513" w:rsidRPr="00C70081">
        <w:rPr>
          <w:rFonts w:ascii="Arial" w:hAnsi="Arial" w:cs="Arial"/>
          <w:sz w:val="24"/>
          <w:szCs w:val="24"/>
          <w:lang w:val="pt-BR" w:eastAsia="pt-BR"/>
        </w:rPr>
        <w:t>;</w:t>
      </w:r>
    </w:p>
    <w:p w14:paraId="04E4E804" w14:textId="77777777" w:rsidR="00865513" w:rsidRPr="00C70081" w:rsidRDefault="00865513" w:rsidP="003B7CFC">
      <w:pPr>
        <w:ind w:right="281" w:firstLine="851"/>
        <w:jc w:val="both"/>
        <w:rPr>
          <w:rFonts w:ascii="Arial" w:hAnsi="Arial" w:cs="Arial"/>
          <w:sz w:val="24"/>
          <w:szCs w:val="24"/>
          <w:lang w:val="pt-BR" w:eastAsia="pt-BR"/>
        </w:rPr>
      </w:pPr>
      <w:r w:rsidRPr="00C70081">
        <w:rPr>
          <w:rFonts w:ascii="Arial" w:hAnsi="Arial" w:cs="Arial"/>
          <w:sz w:val="24"/>
          <w:szCs w:val="24"/>
          <w:lang w:val="pt-BR" w:eastAsia="pt-BR"/>
        </w:rPr>
        <w:t>Fazer um sistema que mais de um computador possa acessar.</w:t>
      </w:r>
    </w:p>
    <w:p w14:paraId="5CA58F3C" w14:textId="3E63DEB4" w:rsidR="00865513" w:rsidRDefault="00865513" w:rsidP="003B7CFC">
      <w:pPr>
        <w:ind w:right="281" w:firstLine="851"/>
        <w:jc w:val="both"/>
        <w:rPr>
          <w:rFonts w:ascii="Arial" w:hAnsi="Arial" w:cs="Arial"/>
          <w:sz w:val="24"/>
          <w:szCs w:val="24"/>
          <w:lang w:val="pt-BR" w:eastAsia="pt-BR"/>
        </w:rPr>
      </w:pPr>
    </w:p>
    <w:p w14:paraId="18636201" w14:textId="446B1799" w:rsidR="003B7CFC" w:rsidRDefault="003B7CFC" w:rsidP="003B7CFC">
      <w:pPr>
        <w:ind w:right="281" w:firstLine="851"/>
        <w:jc w:val="both"/>
        <w:rPr>
          <w:rFonts w:ascii="Arial" w:hAnsi="Arial" w:cs="Arial"/>
          <w:sz w:val="24"/>
          <w:szCs w:val="24"/>
          <w:lang w:val="pt-BR" w:eastAsia="pt-BR"/>
        </w:rPr>
      </w:pPr>
    </w:p>
    <w:p w14:paraId="5B751981" w14:textId="77777777" w:rsidR="003B7CFC" w:rsidRPr="00C70081" w:rsidRDefault="003B7CFC" w:rsidP="003B7CFC">
      <w:pPr>
        <w:ind w:right="281" w:firstLine="851"/>
        <w:jc w:val="both"/>
        <w:rPr>
          <w:rFonts w:ascii="Arial" w:hAnsi="Arial" w:cs="Arial"/>
          <w:sz w:val="24"/>
          <w:szCs w:val="24"/>
          <w:lang w:val="pt-BR" w:eastAsia="pt-BR"/>
        </w:rPr>
      </w:pPr>
    </w:p>
    <w:p w14:paraId="5674C9F6" w14:textId="77777777" w:rsidR="00865513" w:rsidRPr="00C70081" w:rsidRDefault="00865513" w:rsidP="003B7CFC">
      <w:pPr>
        <w:numPr>
          <w:ilvl w:val="2"/>
          <w:numId w:val="3"/>
        </w:numPr>
        <w:ind w:left="0" w:right="281" w:firstLine="851"/>
        <w:jc w:val="both"/>
        <w:rPr>
          <w:rFonts w:ascii="Arial" w:eastAsia="Calibri" w:hAnsi="Arial" w:cs="Arial"/>
          <w:b/>
          <w:sz w:val="24"/>
          <w:szCs w:val="24"/>
          <w:lang w:val="pt-BR" w:eastAsia="pt-BR"/>
        </w:rPr>
      </w:pPr>
      <w:r w:rsidRPr="00C70081">
        <w:rPr>
          <w:rFonts w:ascii="Arial" w:hAnsi="Arial" w:cs="Arial"/>
          <w:b/>
          <w:sz w:val="24"/>
          <w:szCs w:val="24"/>
          <w:lang w:val="pt-BR" w:eastAsia="pt-BR"/>
        </w:rPr>
        <w:lastRenderedPageBreak/>
        <w:t>Premissas</w:t>
      </w:r>
    </w:p>
    <w:p w14:paraId="5974C20D" w14:textId="713C1FB9" w:rsidR="00865513" w:rsidRPr="00C70081" w:rsidRDefault="00A04537" w:rsidP="003B7CFC">
      <w:pPr>
        <w:ind w:right="281" w:firstLine="851"/>
        <w:jc w:val="both"/>
        <w:rPr>
          <w:rFonts w:ascii="Arial" w:hAnsi="Arial" w:cs="Arial"/>
          <w:sz w:val="24"/>
          <w:szCs w:val="24"/>
          <w:lang w:val="pt-BR" w:eastAsia="pt-BR"/>
        </w:rPr>
      </w:pPr>
      <w:r w:rsidRPr="00C70081">
        <w:rPr>
          <w:rFonts w:ascii="Arial" w:hAnsi="Arial" w:cs="Arial"/>
          <w:sz w:val="24"/>
          <w:szCs w:val="24"/>
          <w:lang w:val="pt-BR" w:eastAsia="pt-BR"/>
        </w:rPr>
        <w:t xml:space="preserve">Solucionar o problema pelo fato de o sistema atual </w:t>
      </w:r>
      <w:r w:rsidR="00C961D9" w:rsidRPr="00C70081">
        <w:rPr>
          <w:rFonts w:ascii="Arial" w:hAnsi="Arial" w:cs="Arial"/>
          <w:sz w:val="24"/>
          <w:szCs w:val="24"/>
          <w:lang w:val="pt-BR" w:eastAsia="pt-BR"/>
        </w:rPr>
        <w:t>s</w:t>
      </w:r>
      <w:r w:rsidRPr="00C70081">
        <w:rPr>
          <w:rFonts w:ascii="Arial" w:hAnsi="Arial" w:cs="Arial"/>
          <w:sz w:val="24"/>
          <w:szCs w:val="24"/>
          <w:lang w:val="pt-BR" w:eastAsia="pt-BR"/>
        </w:rPr>
        <w:t xml:space="preserve">er antigo e não haver mais quem possa realizar manutenção, melhorar a </w:t>
      </w:r>
      <w:r w:rsidR="003B7CFC">
        <w:rPr>
          <w:rFonts w:ascii="Arial" w:hAnsi="Arial" w:cs="Arial"/>
          <w:sz w:val="24"/>
          <w:szCs w:val="24"/>
          <w:lang w:val="pt-BR" w:eastAsia="pt-BR"/>
        </w:rPr>
        <w:t xml:space="preserve">eficiência e </w:t>
      </w:r>
      <w:r w:rsidRPr="00C70081">
        <w:rPr>
          <w:rFonts w:ascii="Arial" w:hAnsi="Arial" w:cs="Arial"/>
          <w:sz w:val="24"/>
          <w:szCs w:val="24"/>
          <w:lang w:val="pt-BR" w:eastAsia="pt-BR"/>
        </w:rPr>
        <w:t xml:space="preserve">eficácia no atendimento dos alunos </w:t>
      </w:r>
      <w:r w:rsidR="00865513" w:rsidRPr="00C70081">
        <w:rPr>
          <w:rFonts w:ascii="Arial" w:hAnsi="Arial" w:cs="Arial"/>
          <w:sz w:val="24"/>
          <w:szCs w:val="24"/>
          <w:lang w:val="pt-BR" w:eastAsia="pt-BR"/>
        </w:rPr>
        <w:t xml:space="preserve">e gerenciar </w:t>
      </w:r>
      <w:r w:rsidRPr="00C70081">
        <w:rPr>
          <w:rFonts w:ascii="Arial" w:hAnsi="Arial" w:cs="Arial"/>
          <w:sz w:val="24"/>
          <w:szCs w:val="24"/>
          <w:lang w:val="pt-BR" w:eastAsia="pt-BR"/>
        </w:rPr>
        <w:t>de forma confiável o financeiro da empresa</w:t>
      </w:r>
      <w:r w:rsidR="00865513" w:rsidRPr="00C70081">
        <w:rPr>
          <w:rFonts w:ascii="Arial" w:hAnsi="Arial" w:cs="Arial"/>
          <w:sz w:val="24"/>
          <w:szCs w:val="24"/>
          <w:lang w:val="pt-BR" w:eastAsia="pt-BR"/>
        </w:rPr>
        <w:t>.</w:t>
      </w:r>
    </w:p>
    <w:p w14:paraId="6F4544D6" w14:textId="77777777" w:rsidR="00A04537" w:rsidRPr="00C70081" w:rsidRDefault="00A04537" w:rsidP="003B7CFC">
      <w:pPr>
        <w:ind w:right="281" w:firstLine="851"/>
        <w:jc w:val="both"/>
        <w:rPr>
          <w:rFonts w:ascii="Arial" w:hAnsi="Arial" w:cs="Arial"/>
          <w:sz w:val="24"/>
          <w:szCs w:val="24"/>
          <w:lang w:val="pt-BR" w:eastAsia="pt-BR"/>
        </w:rPr>
      </w:pPr>
    </w:p>
    <w:p w14:paraId="4F6EB6F5" w14:textId="77777777" w:rsidR="00865513" w:rsidRPr="00C70081" w:rsidRDefault="00865513" w:rsidP="003B7CFC">
      <w:pPr>
        <w:numPr>
          <w:ilvl w:val="2"/>
          <w:numId w:val="3"/>
        </w:numPr>
        <w:ind w:left="0" w:right="281" w:firstLine="851"/>
        <w:jc w:val="both"/>
        <w:rPr>
          <w:rFonts w:ascii="Arial" w:hAnsi="Arial" w:cs="Arial"/>
          <w:b/>
          <w:sz w:val="24"/>
          <w:szCs w:val="24"/>
          <w:lang w:val="pt-BR" w:eastAsia="pt-BR"/>
        </w:rPr>
      </w:pPr>
      <w:r w:rsidRPr="00C70081">
        <w:rPr>
          <w:rFonts w:ascii="Arial" w:hAnsi="Arial" w:cs="Arial"/>
          <w:b/>
          <w:sz w:val="24"/>
          <w:szCs w:val="24"/>
          <w:lang w:val="pt-BR" w:eastAsia="pt-BR"/>
        </w:rPr>
        <w:t>Restrições</w:t>
      </w:r>
    </w:p>
    <w:p w14:paraId="656DC086" w14:textId="77777777" w:rsidR="00865513" w:rsidRPr="00C70081" w:rsidRDefault="00865513" w:rsidP="003B7CFC">
      <w:pPr>
        <w:ind w:right="281" w:firstLine="851"/>
        <w:jc w:val="both"/>
        <w:rPr>
          <w:rFonts w:ascii="Arial" w:hAnsi="Arial" w:cs="Arial"/>
          <w:sz w:val="24"/>
          <w:szCs w:val="24"/>
          <w:lang w:val="pt-BR" w:eastAsia="pt-BR"/>
        </w:rPr>
      </w:pPr>
      <w:r w:rsidRPr="00C70081">
        <w:rPr>
          <w:rFonts w:ascii="Arial" w:hAnsi="Arial" w:cs="Arial"/>
          <w:sz w:val="24"/>
          <w:szCs w:val="24"/>
          <w:lang w:val="pt-BR" w:eastAsia="pt-BR"/>
        </w:rPr>
        <w:t>Não será feita a frequência dos alunos</w:t>
      </w:r>
      <w:r w:rsidR="00A04537" w:rsidRPr="00C70081">
        <w:rPr>
          <w:rFonts w:ascii="Arial" w:hAnsi="Arial" w:cs="Arial"/>
          <w:sz w:val="24"/>
          <w:szCs w:val="24"/>
          <w:lang w:val="pt-BR" w:eastAsia="pt-BR"/>
        </w:rPr>
        <w:t>, nem emissão de boletos</w:t>
      </w:r>
      <w:r w:rsidRPr="00C70081">
        <w:rPr>
          <w:rFonts w:ascii="Arial" w:hAnsi="Arial" w:cs="Arial"/>
          <w:sz w:val="24"/>
          <w:szCs w:val="24"/>
          <w:lang w:val="pt-BR" w:eastAsia="pt-BR"/>
        </w:rPr>
        <w:t xml:space="preserve">, pois </w:t>
      </w:r>
      <w:r w:rsidR="00A04537" w:rsidRPr="00C70081">
        <w:rPr>
          <w:rFonts w:ascii="Arial" w:hAnsi="Arial" w:cs="Arial"/>
          <w:sz w:val="24"/>
          <w:szCs w:val="24"/>
          <w:lang w:val="pt-BR" w:eastAsia="pt-BR"/>
        </w:rPr>
        <w:t xml:space="preserve">isto o </w:t>
      </w:r>
      <w:r w:rsidRPr="00C70081">
        <w:rPr>
          <w:rFonts w:ascii="Arial" w:hAnsi="Arial" w:cs="Arial"/>
          <w:sz w:val="24"/>
          <w:szCs w:val="24"/>
          <w:lang w:val="pt-BR" w:eastAsia="pt-BR"/>
        </w:rPr>
        <w:t>D</w:t>
      </w:r>
      <w:r w:rsidR="00A04537" w:rsidRPr="00C70081">
        <w:rPr>
          <w:rFonts w:ascii="Arial" w:hAnsi="Arial" w:cs="Arial"/>
          <w:sz w:val="24"/>
          <w:szCs w:val="24"/>
          <w:lang w:val="pt-BR" w:eastAsia="pt-BR"/>
        </w:rPr>
        <w:t>ETRAN/AC</w:t>
      </w:r>
      <w:r w:rsidRPr="00C70081">
        <w:rPr>
          <w:rFonts w:ascii="Arial" w:hAnsi="Arial" w:cs="Arial"/>
          <w:sz w:val="24"/>
          <w:szCs w:val="24"/>
          <w:lang w:val="pt-BR" w:eastAsia="pt-BR"/>
        </w:rPr>
        <w:t xml:space="preserve"> faz.</w:t>
      </w:r>
      <w:r w:rsidR="00A04537" w:rsidRPr="00C70081">
        <w:rPr>
          <w:rFonts w:ascii="Arial" w:hAnsi="Arial" w:cs="Arial"/>
          <w:sz w:val="24"/>
          <w:szCs w:val="24"/>
          <w:lang w:val="pt-BR" w:eastAsia="pt-BR"/>
        </w:rPr>
        <w:t xml:space="preserve"> Também não será feito o controle de horário dos funcionários.</w:t>
      </w:r>
    </w:p>
    <w:p w14:paraId="38C1E1B1" w14:textId="1018A0B7" w:rsidR="00865513" w:rsidRPr="00C70081" w:rsidRDefault="00865513" w:rsidP="00C70081">
      <w:pPr>
        <w:ind w:right="281"/>
        <w:jc w:val="both"/>
        <w:rPr>
          <w:rFonts w:ascii="Arial" w:hAnsi="Arial" w:cs="Arial"/>
          <w:sz w:val="24"/>
          <w:szCs w:val="24"/>
          <w:lang w:val="pt-BR"/>
        </w:rPr>
      </w:pPr>
    </w:p>
    <w:p w14:paraId="00FC03D1" w14:textId="77777777" w:rsidR="00865513" w:rsidRPr="003B7CFC" w:rsidRDefault="00865513" w:rsidP="003B7CFC">
      <w:pPr>
        <w:numPr>
          <w:ilvl w:val="1"/>
          <w:numId w:val="3"/>
        </w:numPr>
        <w:ind w:left="0" w:right="281" w:firstLine="851"/>
        <w:jc w:val="both"/>
        <w:rPr>
          <w:rFonts w:ascii="Arial" w:hAnsi="Arial" w:cs="Arial"/>
          <w:b/>
          <w:sz w:val="24"/>
          <w:szCs w:val="24"/>
          <w:lang w:val="pt-BR" w:eastAsia="pt-BR"/>
        </w:rPr>
      </w:pPr>
      <w:r w:rsidRPr="003B7CFC">
        <w:rPr>
          <w:rFonts w:ascii="Arial" w:hAnsi="Arial" w:cs="Arial"/>
          <w:b/>
          <w:sz w:val="24"/>
          <w:szCs w:val="24"/>
          <w:lang w:val="pt-BR" w:eastAsia="pt-BR"/>
        </w:rPr>
        <w:t>Projetos Relacionados</w:t>
      </w:r>
    </w:p>
    <w:p w14:paraId="45EBDEF0" w14:textId="7F18E844" w:rsidR="003B7CFC" w:rsidRPr="003B7CFC" w:rsidRDefault="003B7CFC" w:rsidP="003B7CFC">
      <w:pPr>
        <w:pStyle w:val="PargrafodaLista"/>
        <w:ind w:left="0" w:firstLine="851"/>
        <w:jc w:val="both"/>
        <w:rPr>
          <w:rFonts w:ascii="Arial" w:hAnsi="Arial" w:cs="Arial"/>
          <w:sz w:val="24"/>
          <w:lang w:val="pt-BR"/>
        </w:rPr>
      </w:pPr>
      <w:r w:rsidRPr="003B7CFC">
        <w:rPr>
          <w:rFonts w:ascii="Arial" w:hAnsi="Arial" w:cs="Arial"/>
          <w:sz w:val="24"/>
          <w:lang w:val="pt-BR"/>
        </w:rPr>
        <w:t>O trabalho de Sthephany e Wiltslon foi o desenvolvimento de um sistema WEB, denominado SGA – Sistema de Gerenciamento para Autoescola, para ser acessado de qualquer lugar que possua conexão com a internet. Tem com cenário de Estudo o Centro de Formação de Condutores Oliveira, localizado em Brasília. O sistema permite realizar o controle de matrículas e de pagamentos, gerar relatórios gerenciais, realizar simulado, controle de frequência de alunos e funcionários.</w:t>
      </w:r>
    </w:p>
    <w:p w14:paraId="04D4705D" w14:textId="31DC7149" w:rsidR="003B7CFC" w:rsidRPr="003B7CFC" w:rsidRDefault="003B7CFC" w:rsidP="003B7CFC">
      <w:pPr>
        <w:pStyle w:val="PargrafodaLista"/>
        <w:ind w:left="0" w:firstLine="851"/>
        <w:jc w:val="both"/>
        <w:rPr>
          <w:rFonts w:ascii="Arial" w:hAnsi="Arial" w:cs="Arial"/>
          <w:sz w:val="24"/>
          <w:lang w:val="pt-BR"/>
        </w:rPr>
      </w:pPr>
      <w:r w:rsidRPr="003B7CFC">
        <w:rPr>
          <w:rFonts w:ascii="Arial" w:hAnsi="Arial" w:cs="Arial"/>
          <w:sz w:val="24"/>
          <w:lang w:val="pt-BR"/>
        </w:rPr>
        <w:t>O trabalho de Carlos, Ederson e Ricardo trata-se do desenvolvimento de um protótipo de sistema, chamado pelo nome SIGA – Sistema Integrado para Gestão de Autoescola, para auxiliar na gestão das informações do Centro de Formação de condutores Águia, sediado em Curitiba – PR. Neste projeto utilizaram as metodologias SCRUM e Extreme Programming (XP). O sistema permite o controle da agenda de aulas e exames, cadastro de veículos e cadastro de pessoas que pode ser aluno, instrutor ou até mesmo ambos.</w:t>
      </w:r>
    </w:p>
    <w:p w14:paraId="64E744B9" w14:textId="62940C0B" w:rsidR="003B7CFC" w:rsidRPr="003B7CFC" w:rsidRDefault="003B7CFC" w:rsidP="003B7CFC">
      <w:pPr>
        <w:pStyle w:val="PargrafodaLista"/>
        <w:ind w:left="0" w:firstLine="851"/>
        <w:jc w:val="both"/>
        <w:rPr>
          <w:rFonts w:ascii="Arial" w:hAnsi="Arial" w:cs="Arial"/>
          <w:sz w:val="24"/>
          <w:lang w:val="pt-BR"/>
        </w:rPr>
      </w:pPr>
      <w:r w:rsidRPr="003B7CFC">
        <w:rPr>
          <w:rFonts w:ascii="Arial" w:hAnsi="Arial" w:cs="Arial"/>
          <w:sz w:val="24"/>
          <w:lang w:val="pt-BR"/>
        </w:rPr>
        <w:t>Já o trabalho de Bárbara, Eliana e Natanael é o desenvolvimento de um WEBSITE nas linguagens XHTML, CSS, PHP, JavaScript, Jquery e Ajax. Tem como cenário a Autoescola Globo localizada em Palmital – SP. O site permite buscar informações sobre a autoescola, disponibilizar simulado, consultar resultado de testes teóricos e práticos, por parte de alunos cadastrados.</w:t>
      </w:r>
    </w:p>
    <w:p w14:paraId="17445C1B" w14:textId="77777777" w:rsidR="003B7CFC" w:rsidRPr="003B7CFC" w:rsidRDefault="003B7CFC" w:rsidP="003B7CFC">
      <w:pPr>
        <w:pStyle w:val="PargrafodaLista"/>
        <w:ind w:left="0" w:firstLine="851"/>
        <w:jc w:val="both"/>
        <w:rPr>
          <w:rFonts w:ascii="Arial" w:hAnsi="Arial" w:cs="Arial"/>
          <w:sz w:val="24"/>
          <w:lang w:val="pt-BR"/>
        </w:rPr>
      </w:pPr>
      <w:r w:rsidRPr="003B7CFC">
        <w:rPr>
          <w:rFonts w:ascii="Arial" w:hAnsi="Arial" w:cs="Arial"/>
          <w:sz w:val="24"/>
          <w:lang w:val="pt-BR"/>
        </w:rPr>
        <w:t>A tabela a seguir é um comparativo entre este trabalho com os demais que foram usados como trabalhos relacionados.</w:t>
      </w:r>
    </w:p>
    <w:p w14:paraId="348E24B1" w14:textId="77777777" w:rsidR="003B7CFC" w:rsidRPr="003B7CFC" w:rsidRDefault="003B7CFC" w:rsidP="003B7CFC">
      <w:pPr>
        <w:pStyle w:val="PargrafodaLista"/>
        <w:ind w:left="0" w:firstLine="851"/>
        <w:jc w:val="both"/>
        <w:rPr>
          <w:rFonts w:ascii="Arial" w:hAnsi="Arial" w:cs="Arial"/>
          <w:sz w:val="24"/>
          <w:lang w:val="pt-BR"/>
        </w:rPr>
      </w:pPr>
    </w:p>
    <w:p w14:paraId="4C226C92" w14:textId="77777777" w:rsidR="003B7CFC" w:rsidRPr="003B7CFC" w:rsidRDefault="003B7CFC" w:rsidP="003B7CFC">
      <w:pPr>
        <w:pStyle w:val="PargrafodaLista"/>
        <w:ind w:left="0" w:firstLine="851"/>
        <w:jc w:val="both"/>
        <w:rPr>
          <w:rFonts w:ascii="Arial" w:hAnsi="Arial" w:cs="Arial"/>
          <w:lang w:val="pt-BR"/>
        </w:rPr>
      </w:pPr>
      <w:r w:rsidRPr="003B7CFC">
        <w:rPr>
          <w:rFonts w:ascii="Arial" w:hAnsi="Arial" w:cs="Arial"/>
          <w:lang w:val="pt-BR"/>
        </w:rPr>
        <w:t>Quadro 3 – Comparativo entre trabalhos relacionados</w:t>
      </w:r>
    </w:p>
    <w:tbl>
      <w:tblPr>
        <w:tblStyle w:val="Tabelacomgrade"/>
        <w:tblW w:w="0" w:type="auto"/>
        <w:tblLook w:val="04A0" w:firstRow="1" w:lastRow="0" w:firstColumn="1" w:lastColumn="0" w:noHBand="0" w:noVBand="1"/>
      </w:tblPr>
      <w:tblGrid>
        <w:gridCol w:w="1831"/>
        <w:gridCol w:w="2031"/>
        <w:gridCol w:w="1964"/>
        <w:gridCol w:w="1591"/>
        <w:gridCol w:w="1644"/>
      </w:tblGrid>
      <w:tr w:rsidR="003B7CFC" w:rsidRPr="003B7CFC" w14:paraId="1111D03D" w14:textId="77777777" w:rsidTr="003B7CFC">
        <w:tc>
          <w:tcPr>
            <w:tcW w:w="1977" w:type="dxa"/>
            <w:shd w:val="clear" w:color="auto" w:fill="BFBFBF" w:themeFill="background1" w:themeFillShade="BF"/>
          </w:tcPr>
          <w:p w14:paraId="5FAC07CF" w14:textId="77777777" w:rsidR="003B7CFC" w:rsidRPr="003B7CFC" w:rsidRDefault="003B7CFC" w:rsidP="0094150E">
            <w:pPr>
              <w:pStyle w:val="PargrafodaLista"/>
              <w:ind w:left="0"/>
              <w:jc w:val="center"/>
              <w:rPr>
                <w:rFonts w:ascii="Arial" w:hAnsi="Arial" w:cs="Arial"/>
                <w:b/>
                <w:sz w:val="24"/>
                <w:lang w:val="pt-BR"/>
              </w:rPr>
            </w:pPr>
            <w:r w:rsidRPr="003B7CFC">
              <w:rPr>
                <w:rFonts w:ascii="Arial" w:hAnsi="Arial" w:cs="Arial"/>
                <w:b/>
                <w:sz w:val="24"/>
                <w:lang w:val="pt-BR"/>
              </w:rPr>
              <w:t>Itens Comparados</w:t>
            </w:r>
          </w:p>
        </w:tc>
        <w:tc>
          <w:tcPr>
            <w:tcW w:w="1989" w:type="dxa"/>
            <w:shd w:val="clear" w:color="auto" w:fill="BFBFBF" w:themeFill="background1" w:themeFillShade="BF"/>
          </w:tcPr>
          <w:p w14:paraId="65B48A2E" w14:textId="77777777" w:rsidR="003B7CFC" w:rsidRPr="003B7CFC" w:rsidRDefault="003B7CFC" w:rsidP="0094150E">
            <w:pPr>
              <w:pStyle w:val="PargrafodaLista"/>
              <w:ind w:left="0"/>
              <w:jc w:val="center"/>
              <w:rPr>
                <w:rFonts w:ascii="Arial" w:hAnsi="Arial" w:cs="Arial"/>
                <w:b/>
                <w:sz w:val="24"/>
                <w:lang w:val="pt-BR"/>
              </w:rPr>
            </w:pPr>
            <w:r w:rsidRPr="003B7CFC">
              <w:rPr>
                <w:rFonts w:ascii="Arial" w:hAnsi="Arial" w:cs="Arial"/>
                <w:b/>
                <w:sz w:val="24"/>
                <w:lang w:val="pt-BR"/>
              </w:rPr>
              <w:t>MoonCake System</w:t>
            </w:r>
          </w:p>
        </w:tc>
        <w:tc>
          <w:tcPr>
            <w:tcW w:w="1924" w:type="dxa"/>
            <w:shd w:val="clear" w:color="auto" w:fill="BFBFBF" w:themeFill="background1" w:themeFillShade="BF"/>
          </w:tcPr>
          <w:p w14:paraId="5A25FBD3" w14:textId="77777777" w:rsidR="003B7CFC" w:rsidRPr="003B7CFC" w:rsidRDefault="003B7CFC" w:rsidP="0094150E">
            <w:pPr>
              <w:pStyle w:val="PargrafodaLista"/>
              <w:ind w:left="0"/>
              <w:jc w:val="center"/>
              <w:rPr>
                <w:rFonts w:ascii="Arial" w:hAnsi="Arial" w:cs="Arial"/>
                <w:b/>
                <w:sz w:val="24"/>
                <w:lang w:val="pt-BR"/>
              </w:rPr>
            </w:pPr>
            <w:r w:rsidRPr="003B7CFC">
              <w:rPr>
                <w:rFonts w:ascii="Arial" w:hAnsi="Arial" w:cs="Arial"/>
                <w:b/>
                <w:sz w:val="24"/>
                <w:lang w:val="pt-BR"/>
              </w:rPr>
              <w:t>SGA – Sistema de Gerenciamento para Autoescola</w:t>
            </w:r>
          </w:p>
        </w:tc>
        <w:tc>
          <w:tcPr>
            <w:tcW w:w="1560" w:type="dxa"/>
            <w:shd w:val="clear" w:color="auto" w:fill="BFBFBF" w:themeFill="background1" w:themeFillShade="BF"/>
          </w:tcPr>
          <w:p w14:paraId="7E3AA3D1" w14:textId="77777777" w:rsidR="003B7CFC" w:rsidRPr="003B7CFC" w:rsidRDefault="003B7CFC" w:rsidP="0094150E">
            <w:pPr>
              <w:pStyle w:val="PargrafodaLista"/>
              <w:ind w:left="0"/>
              <w:jc w:val="center"/>
              <w:rPr>
                <w:rFonts w:ascii="Arial" w:hAnsi="Arial" w:cs="Arial"/>
                <w:b/>
                <w:sz w:val="24"/>
                <w:lang w:val="pt-BR"/>
              </w:rPr>
            </w:pPr>
            <w:r w:rsidRPr="003B7CFC">
              <w:rPr>
                <w:rFonts w:ascii="Arial" w:hAnsi="Arial" w:cs="Arial"/>
                <w:b/>
                <w:sz w:val="24"/>
                <w:lang w:val="pt-BR"/>
              </w:rPr>
              <w:t>SIGA – Sistema Integrado para Gestão de Auto Escola</w:t>
            </w:r>
          </w:p>
        </w:tc>
        <w:tc>
          <w:tcPr>
            <w:tcW w:w="1611" w:type="dxa"/>
            <w:shd w:val="clear" w:color="auto" w:fill="BFBFBF" w:themeFill="background1" w:themeFillShade="BF"/>
          </w:tcPr>
          <w:p w14:paraId="2AAB84C9" w14:textId="77777777" w:rsidR="003B7CFC" w:rsidRPr="003B7CFC" w:rsidRDefault="003B7CFC" w:rsidP="0094150E">
            <w:pPr>
              <w:pStyle w:val="PargrafodaLista"/>
              <w:ind w:left="0"/>
              <w:jc w:val="center"/>
              <w:rPr>
                <w:rFonts w:ascii="Arial" w:hAnsi="Arial" w:cs="Arial"/>
                <w:b/>
                <w:sz w:val="24"/>
                <w:lang w:val="pt-BR"/>
              </w:rPr>
            </w:pPr>
            <w:r w:rsidRPr="003B7CFC">
              <w:rPr>
                <w:rFonts w:ascii="Arial" w:hAnsi="Arial" w:cs="Arial"/>
                <w:b/>
                <w:sz w:val="24"/>
                <w:lang w:val="pt-BR"/>
              </w:rPr>
              <w:t>WEBSITE Autoescola Globo</w:t>
            </w:r>
          </w:p>
        </w:tc>
      </w:tr>
      <w:tr w:rsidR="003B7CFC" w:rsidRPr="003B7CFC" w14:paraId="7B099E65" w14:textId="77777777" w:rsidTr="003B7CFC">
        <w:tc>
          <w:tcPr>
            <w:tcW w:w="1977" w:type="dxa"/>
            <w:shd w:val="clear" w:color="auto" w:fill="F2F2F2" w:themeFill="background1" w:themeFillShade="F2"/>
          </w:tcPr>
          <w:p w14:paraId="736E76FE" w14:textId="77777777" w:rsidR="003B7CFC" w:rsidRPr="003B7CFC" w:rsidRDefault="003B7CFC" w:rsidP="0094150E">
            <w:pPr>
              <w:jc w:val="both"/>
              <w:rPr>
                <w:rFonts w:ascii="Arial" w:hAnsi="Arial" w:cs="Arial"/>
                <w:sz w:val="24"/>
                <w:lang w:val="pt-BR"/>
              </w:rPr>
            </w:pPr>
            <w:r w:rsidRPr="003B7CFC">
              <w:rPr>
                <w:rFonts w:ascii="Arial" w:hAnsi="Arial" w:cs="Arial"/>
                <w:sz w:val="24"/>
                <w:lang w:val="pt-BR"/>
              </w:rPr>
              <w:t>Levantamento de Requisitos</w:t>
            </w:r>
          </w:p>
        </w:tc>
        <w:tc>
          <w:tcPr>
            <w:tcW w:w="1989" w:type="dxa"/>
          </w:tcPr>
          <w:p w14:paraId="6FD7EF5F" w14:textId="77777777" w:rsidR="003B7CFC" w:rsidRPr="003B7CFC" w:rsidRDefault="003B7CFC" w:rsidP="0094150E">
            <w:pPr>
              <w:pStyle w:val="PargrafodaLista"/>
              <w:ind w:left="0"/>
              <w:jc w:val="both"/>
              <w:rPr>
                <w:rFonts w:ascii="Arial" w:hAnsi="Arial" w:cs="Arial"/>
                <w:sz w:val="24"/>
                <w:lang w:val="pt-BR"/>
              </w:rPr>
            </w:pPr>
            <w:r w:rsidRPr="003B7CFC">
              <w:rPr>
                <w:rFonts w:ascii="Arial" w:hAnsi="Arial" w:cs="Arial"/>
                <w:sz w:val="24"/>
                <w:lang w:val="pt-BR"/>
              </w:rPr>
              <w:t>Levantamento de requisitos por meio de entrevista com o dono e gerente, e visita ao estabelecimento.</w:t>
            </w:r>
          </w:p>
        </w:tc>
        <w:tc>
          <w:tcPr>
            <w:tcW w:w="1924" w:type="dxa"/>
          </w:tcPr>
          <w:p w14:paraId="4A070E84" w14:textId="77777777" w:rsidR="003B7CFC" w:rsidRPr="003B7CFC" w:rsidRDefault="003B7CFC" w:rsidP="0094150E">
            <w:pPr>
              <w:pStyle w:val="PargrafodaLista"/>
              <w:ind w:left="0"/>
              <w:jc w:val="both"/>
              <w:rPr>
                <w:rFonts w:ascii="Arial" w:hAnsi="Arial" w:cs="Arial"/>
                <w:sz w:val="24"/>
                <w:lang w:val="pt-BR"/>
              </w:rPr>
            </w:pPr>
            <w:r w:rsidRPr="003B7CFC">
              <w:rPr>
                <w:rFonts w:ascii="Arial" w:hAnsi="Arial" w:cs="Arial"/>
                <w:sz w:val="24"/>
                <w:lang w:val="pt-BR"/>
              </w:rPr>
              <w:t>Levantamento de requisitos por intermédio de entrevistas e de questionários respondidos pelo gerente.</w:t>
            </w:r>
          </w:p>
          <w:p w14:paraId="0BC4B34D" w14:textId="77777777" w:rsidR="003B7CFC" w:rsidRPr="003B7CFC" w:rsidRDefault="003B7CFC" w:rsidP="0094150E">
            <w:pPr>
              <w:rPr>
                <w:lang w:val="pt-BR"/>
              </w:rPr>
            </w:pPr>
          </w:p>
        </w:tc>
        <w:tc>
          <w:tcPr>
            <w:tcW w:w="1560" w:type="dxa"/>
          </w:tcPr>
          <w:p w14:paraId="141F402E" w14:textId="77777777" w:rsidR="003B7CFC" w:rsidRPr="003B7CFC" w:rsidRDefault="003B7CFC" w:rsidP="0094150E">
            <w:pPr>
              <w:pStyle w:val="PargrafodaLista"/>
              <w:ind w:left="0"/>
              <w:jc w:val="both"/>
              <w:rPr>
                <w:rFonts w:ascii="Arial" w:hAnsi="Arial" w:cs="Arial"/>
                <w:sz w:val="24"/>
                <w:lang w:val="pt-BR"/>
              </w:rPr>
            </w:pPr>
            <w:r w:rsidRPr="003B7CFC">
              <w:rPr>
                <w:rFonts w:ascii="Arial" w:hAnsi="Arial" w:cs="Arial"/>
                <w:sz w:val="24"/>
                <w:lang w:val="pt-BR"/>
              </w:rPr>
              <w:t>Não mencionado.</w:t>
            </w:r>
          </w:p>
        </w:tc>
        <w:tc>
          <w:tcPr>
            <w:tcW w:w="1611" w:type="dxa"/>
          </w:tcPr>
          <w:p w14:paraId="0DEDE8D3" w14:textId="77777777" w:rsidR="003B7CFC" w:rsidRPr="003B7CFC" w:rsidRDefault="003B7CFC" w:rsidP="0094150E">
            <w:pPr>
              <w:pStyle w:val="PargrafodaLista"/>
              <w:ind w:left="0"/>
              <w:jc w:val="both"/>
              <w:rPr>
                <w:rFonts w:ascii="Arial" w:hAnsi="Arial" w:cs="Arial"/>
                <w:sz w:val="24"/>
                <w:lang w:val="pt-BR"/>
              </w:rPr>
            </w:pPr>
            <w:r w:rsidRPr="003B7CFC">
              <w:rPr>
                <w:rFonts w:ascii="Arial" w:hAnsi="Arial" w:cs="Arial"/>
                <w:sz w:val="24"/>
                <w:lang w:val="pt-BR"/>
              </w:rPr>
              <w:t>Estudo de caso com questionários e pesquisas.</w:t>
            </w:r>
          </w:p>
        </w:tc>
      </w:tr>
    </w:tbl>
    <w:p w14:paraId="51FDE9E8" w14:textId="36A8938C" w:rsidR="003B7CFC" w:rsidRDefault="003B7CFC"/>
    <w:p w14:paraId="7C3128A0" w14:textId="77777777" w:rsidR="003B7CFC" w:rsidRDefault="003B7CFC"/>
    <w:tbl>
      <w:tblPr>
        <w:tblStyle w:val="Tabelacomgrade"/>
        <w:tblW w:w="0" w:type="auto"/>
        <w:tblLook w:val="04A0" w:firstRow="1" w:lastRow="0" w:firstColumn="1" w:lastColumn="0" w:noHBand="0" w:noVBand="1"/>
      </w:tblPr>
      <w:tblGrid>
        <w:gridCol w:w="2019"/>
        <w:gridCol w:w="1880"/>
        <w:gridCol w:w="1964"/>
        <w:gridCol w:w="1591"/>
        <w:gridCol w:w="1607"/>
      </w:tblGrid>
      <w:tr w:rsidR="003B7CFC" w:rsidRPr="003B7CFC" w14:paraId="0D6FC25D" w14:textId="77777777" w:rsidTr="003B7CFC">
        <w:tc>
          <w:tcPr>
            <w:tcW w:w="2019" w:type="dxa"/>
            <w:shd w:val="clear" w:color="auto" w:fill="BFBFBF" w:themeFill="background1" w:themeFillShade="BF"/>
          </w:tcPr>
          <w:p w14:paraId="146A781E" w14:textId="0449D325" w:rsidR="003B7CFC" w:rsidRPr="003B7CFC" w:rsidRDefault="003B7CFC" w:rsidP="003B7CFC">
            <w:pPr>
              <w:pStyle w:val="PargrafodaLista"/>
              <w:ind w:left="0"/>
              <w:jc w:val="center"/>
              <w:rPr>
                <w:rFonts w:ascii="Arial" w:hAnsi="Arial" w:cs="Arial"/>
                <w:sz w:val="24"/>
                <w:lang w:val="pt-BR"/>
              </w:rPr>
            </w:pPr>
            <w:r w:rsidRPr="003B7CFC">
              <w:rPr>
                <w:rFonts w:ascii="Arial" w:hAnsi="Arial" w:cs="Arial"/>
                <w:b/>
                <w:sz w:val="24"/>
                <w:lang w:val="pt-BR"/>
              </w:rPr>
              <w:lastRenderedPageBreak/>
              <w:t>Itens Comparados</w:t>
            </w:r>
          </w:p>
        </w:tc>
        <w:tc>
          <w:tcPr>
            <w:tcW w:w="1944" w:type="dxa"/>
            <w:shd w:val="clear" w:color="auto" w:fill="BFBFBF" w:themeFill="background1" w:themeFillShade="BF"/>
          </w:tcPr>
          <w:p w14:paraId="538EDB15" w14:textId="1F35DF8D" w:rsidR="003B7CFC" w:rsidRPr="003B7CFC" w:rsidRDefault="003B7CFC" w:rsidP="003B7CFC">
            <w:pPr>
              <w:pStyle w:val="PargrafodaLista"/>
              <w:ind w:left="0"/>
              <w:jc w:val="center"/>
              <w:rPr>
                <w:rFonts w:ascii="Arial" w:hAnsi="Arial" w:cs="Arial"/>
                <w:sz w:val="24"/>
                <w:lang w:val="pt-BR"/>
              </w:rPr>
            </w:pPr>
            <w:r w:rsidRPr="003B7CFC">
              <w:rPr>
                <w:rFonts w:ascii="Arial" w:hAnsi="Arial" w:cs="Arial"/>
                <w:b/>
                <w:sz w:val="24"/>
                <w:lang w:val="pt-BR"/>
              </w:rPr>
              <w:t>MoonCake System</w:t>
            </w:r>
          </w:p>
        </w:tc>
        <w:tc>
          <w:tcPr>
            <w:tcW w:w="1898" w:type="dxa"/>
            <w:shd w:val="clear" w:color="auto" w:fill="BFBFBF" w:themeFill="background1" w:themeFillShade="BF"/>
          </w:tcPr>
          <w:p w14:paraId="2A7799B5" w14:textId="70CDE508" w:rsidR="003B7CFC" w:rsidRPr="003B7CFC" w:rsidRDefault="003B7CFC" w:rsidP="003B7CFC">
            <w:pPr>
              <w:pStyle w:val="PargrafodaLista"/>
              <w:ind w:left="0"/>
              <w:jc w:val="center"/>
              <w:rPr>
                <w:rFonts w:ascii="Arial" w:hAnsi="Arial" w:cs="Arial"/>
                <w:sz w:val="24"/>
                <w:lang w:val="pt-BR"/>
              </w:rPr>
            </w:pPr>
            <w:r w:rsidRPr="003B7CFC">
              <w:rPr>
                <w:rFonts w:ascii="Arial" w:hAnsi="Arial" w:cs="Arial"/>
                <w:b/>
                <w:sz w:val="24"/>
                <w:lang w:val="pt-BR"/>
              </w:rPr>
              <w:t>SGA – Sistema de Gerenciamento para Autoescola</w:t>
            </w:r>
          </w:p>
        </w:tc>
        <w:tc>
          <w:tcPr>
            <w:tcW w:w="1591" w:type="dxa"/>
            <w:shd w:val="clear" w:color="auto" w:fill="BFBFBF" w:themeFill="background1" w:themeFillShade="BF"/>
          </w:tcPr>
          <w:p w14:paraId="49508FDE" w14:textId="25D868AE" w:rsidR="003B7CFC" w:rsidRPr="003B7CFC" w:rsidRDefault="003B7CFC" w:rsidP="003B7CFC">
            <w:pPr>
              <w:pStyle w:val="PargrafodaLista"/>
              <w:ind w:left="0"/>
              <w:jc w:val="center"/>
              <w:rPr>
                <w:rFonts w:ascii="Arial" w:hAnsi="Arial" w:cs="Arial"/>
                <w:sz w:val="24"/>
                <w:lang w:val="pt-BR"/>
              </w:rPr>
            </w:pPr>
            <w:r w:rsidRPr="003B7CFC">
              <w:rPr>
                <w:rFonts w:ascii="Arial" w:hAnsi="Arial" w:cs="Arial"/>
                <w:b/>
                <w:sz w:val="24"/>
                <w:lang w:val="pt-BR"/>
              </w:rPr>
              <w:t>SIGA – Sistema Integrado para Gestão de Auto Escola</w:t>
            </w:r>
          </w:p>
        </w:tc>
        <w:tc>
          <w:tcPr>
            <w:tcW w:w="1609" w:type="dxa"/>
            <w:shd w:val="clear" w:color="auto" w:fill="BFBFBF" w:themeFill="background1" w:themeFillShade="BF"/>
          </w:tcPr>
          <w:p w14:paraId="32AC0CB1" w14:textId="7A34AFF4" w:rsidR="003B7CFC" w:rsidRPr="003B7CFC" w:rsidRDefault="003B7CFC" w:rsidP="003B7CFC">
            <w:pPr>
              <w:pStyle w:val="PargrafodaLista"/>
              <w:ind w:left="0"/>
              <w:jc w:val="center"/>
              <w:rPr>
                <w:rFonts w:ascii="Arial" w:hAnsi="Arial" w:cs="Arial"/>
                <w:sz w:val="24"/>
                <w:lang w:val="pt-BR"/>
              </w:rPr>
            </w:pPr>
            <w:r w:rsidRPr="003B7CFC">
              <w:rPr>
                <w:rFonts w:ascii="Arial" w:hAnsi="Arial" w:cs="Arial"/>
                <w:b/>
                <w:sz w:val="24"/>
                <w:lang w:val="pt-BR"/>
              </w:rPr>
              <w:t>WEBSITE Autoescola Globo</w:t>
            </w:r>
          </w:p>
        </w:tc>
      </w:tr>
      <w:tr w:rsidR="003B7CFC" w:rsidRPr="003B7CFC" w14:paraId="4A6285A4" w14:textId="77777777" w:rsidTr="003B7CFC">
        <w:tc>
          <w:tcPr>
            <w:tcW w:w="2019" w:type="dxa"/>
            <w:shd w:val="clear" w:color="auto" w:fill="F2F2F2" w:themeFill="background1" w:themeFillShade="F2"/>
          </w:tcPr>
          <w:p w14:paraId="3B0E8E4A" w14:textId="77777777" w:rsidR="003B7CFC" w:rsidRPr="003B7CFC" w:rsidRDefault="003B7CFC" w:rsidP="003B7CFC">
            <w:pPr>
              <w:pStyle w:val="PargrafodaLista"/>
              <w:ind w:left="0"/>
              <w:jc w:val="both"/>
              <w:rPr>
                <w:rFonts w:ascii="Arial" w:hAnsi="Arial" w:cs="Arial"/>
                <w:sz w:val="24"/>
                <w:lang w:val="pt-BR"/>
              </w:rPr>
            </w:pPr>
            <w:r w:rsidRPr="003B7CFC">
              <w:rPr>
                <w:rFonts w:ascii="Arial" w:hAnsi="Arial" w:cs="Arial"/>
                <w:sz w:val="24"/>
                <w:lang w:val="pt-BR"/>
              </w:rPr>
              <w:t>Metodologia de desenvolvimento</w:t>
            </w:r>
          </w:p>
        </w:tc>
        <w:tc>
          <w:tcPr>
            <w:tcW w:w="1944" w:type="dxa"/>
          </w:tcPr>
          <w:p w14:paraId="387581A1" w14:textId="77777777" w:rsidR="003B7CFC" w:rsidRPr="003B7CFC" w:rsidRDefault="003B7CFC" w:rsidP="003B7CFC">
            <w:pPr>
              <w:pStyle w:val="PargrafodaLista"/>
              <w:ind w:left="0"/>
              <w:jc w:val="both"/>
              <w:rPr>
                <w:rFonts w:ascii="Arial" w:hAnsi="Arial" w:cs="Arial"/>
                <w:sz w:val="24"/>
                <w:lang w:val="pt-BR"/>
              </w:rPr>
            </w:pPr>
            <w:r w:rsidRPr="003B7CFC">
              <w:rPr>
                <w:rFonts w:ascii="Arial" w:hAnsi="Arial" w:cs="Arial"/>
                <w:sz w:val="24"/>
                <w:lang w:val="pt-BR"/>
              </w:rPr>
              <w:t>Cascata.</w:t>
            </w:r>
          </w:p>
        </w:tc>
        <w:tc>
          <w:tcPr>
            <w:tcW w:w="1898" w:type="dxa"/>
          </w:tcPr>
          <w:p w14:paraId="0EFAC1AD" w14:textId="77777777" w:rsidR="003B7CFC" w:rsidRPr="003B7CFC" w:rsidRDefault="003B7CFC" w:rsidP="003B7CFC">
            <w:pPr>
              <w:pStyle w:val="PargrafodaLista"/>
              <w:ind w:left="0"/>
              <w:jc w:val="both"/>
              <w:rPr>
                <w:rFonts w:ascii="Arial" w:hAnsi="Arial" w:cs="Arial"/>
                <w:sz w:val="24"/>
                <w:lang w:val="pt-BR"/>
              </w:rPr>
            </w:pPr>
            <w:r w:rsidRPr="003B7CFC">
              <w:rPr>
                <w:rFonts w:ascii="Arial" w:hAnsi="Arial" w:cs="Arial"/>
                <w:sz w:val="24"/>
                <w:lang w:val="pt-BR"/>
              </w:rPr>
              <w:t>Não mencionado.</w:t>
            </w:r>
          </w:p>
        </w:tc>
        <w:tc>
          <w:tcPr>
            <w:tcW w:w="1591" w:type="dxa"/>
          </w:tcPr>
          <w:p w14:paraId="44E4C890" w14:textId="77777777" w:rsidR="003B7CFC" w:rsidRPr="003B7CFC" w:rsidRDefault="003B7CFC" w:rsidP="003B7CFC">
            <w:pPr>
              <w:pStyle w:val="PargrafodaLista"/>
              <w:ind w:left="0"/>
              <w:jc w:val="both"/>
              <w:rPr>
                <w:rFonts w:ascii="Arial" w:hAnsi="Arial" w:cs="Arial"/>
                <w:sz w:val="24"/>
                <w:lang w:val="pt-BR"/>
              </w:rPr>
            </w:pPr>
            <w:r w:rsidRPr="003B7CFC">
              <w:rPr>
                <w:rFonts w:ascii="Arial" w:hAnsi="Arial" w:cs="Arial"/>
                <w:sz w:val="24"/>
                <w:lang w:val="pt-BR"/>
              </w:rPr>
              <w:t>SCRUM e XP.</w:t>
            </w:r>
          </w:p>
        </w:tc>
        <w:tc>
          <w:tcPr>
            <w:tcW w:w="1609" w:type="dxa"/>
          </w:tcPr>
          <w:p w14:paraId="17EF176E" w14:textId="77777777" w:rsidR="003B7CFC" w:rsidRPr="003B7CFC" w:rsidRDefault="003B7CFC" w:rsidP="003B7CFC">
            <w:pPr>
              <w:pStyle w:val="PargrafodaLista"/>
              <w:ind w:left="0"/>
              <w:jc w:val="both"/>
              <w:rPr>
                <w:rFonts w:ascii="Arial" w:hAnsi="Arial" w:cs="Arial"/>
                <w:sz w:val="24"/>
                <w:lang w:val="pt-BR"/>
              </w:rPr>
            </w:pPr>
            <w:r w:rsidRPr="003B7CFC">
              <w:rPr>
                <w:rFonts w:ascii="Arial" w:hAnsi="Arial" w:cs="Arial"/>
                <w:sz w:val="24"/>
                <w:lang w:val="pt-BR"/>
              </w:rPr>
              <w:t>Não mencionado.</w:t>
            </w:r>
          </w:p>
        </w:tc>
      </w:tr>
      <w:tr w:rsidR="003B7CFC" w:rsidRPr="003B7CFC" w14:paraId="66ED834C" w14:textId="77777777" w:rsidTr="003B7CFC">
        <w:tc>
          <w:tcPr>
            <w:tcW w:w="2019" w:type="dxa"/>
            <w:shd w:val="clear" w:color="auto" w:fill="F2F2F2" w:themeFill="background1" w:themeFillShade="F2"/>
          </w:tcPr>
          <w:p w14:paraId="40ADC4A3" w14:textId="77777777" w:rsidR="003B7CFC" w:rsidRPr="003B7CFC" w:rsidRDefault="003B7CFC" w:rsidP="003B7CFC">
            <w:pPr>
              <w:pStyle w:val="PargrafodaLista"/>
              <w:ind w:left="0"/>
              <w:jc w:val="both"/>
              <w:rPr>
                <w:rFonts w:ascii="Arial" w:hAnsi="Arial" w:cs="Arial"/>
                <w:sz w:val="24"/>
                <w:lang w:val="pt-BR"/>
              </w:rPr>
            </w:pPr>
            <w:r w:rsidRPr="003B7CFC">
              <w:rPr>
                <w:rFonts w:ascii="Arial" w:hAnsi="Arial" w:cs="Arial"/>
                <w:sz w:val="24"/>
                <w:lang w:val="pt-BR"/>
              </w:rPr>
              <w:t>Tecnologia utilizada para o desenvolvimento</w:t>
            </w:r>
          </w:p>
        </w:tc>
        <w:tc>
          <w:tcPr>
            <w:tcW w:w="1944" w:type="dxa"/>
          </w:tcPr>
          <w:p w14:paraId="655D75CF" w14:textId="77777777" w:rsidR="003B7CFC" w:rsidRPr="003B7CFC" w:rsidRDefault="003B7CFC" w:rsidP="003B7CFC">
            <w:pPr>
              <w:pStyle w:val="PargrafodaLista"/>
              <w:ind w:left="0"/>
              <w:jc w:val="both"/>
              <w:rPr>
                <w:rFonts w:ascii="Arial" w:hAnsi="Arial" w:cs="Arial"/>
                <w:sz w:val="24"/>
                <w:lang w:val="pt-BR"/>
              </w:rPr>
            </w:pPr>
            <w:r w:rsidRPr="003B7CFC">
              <w:rPr>
                <w:rFonts w:ascii="Arial" w:hAnsi="Arial" w:cs="Arial"/>
                <w:sz w:val="24"/>
                <w:lang w:val="pt-BR"/>
              </w:rPr>
              <w:t>Python, Flask, PyCharm, Bootstrap, CSS, JavaScript.</w:t>
            </w:r>
          </w:p>
        </w:tc>
        <w:tc>
          <w:tcPr>
            <w:tcW w:w="1898" w:type="dxa"/>
          </w:tcPr>
          <w:p w14:paraId="4D7D62CF" w14:textId="77777777" w:rsidR="003B7CFC" w:rsidRPr="003B7CFC" w:rsidRDefault="003B7CFC" w:rsidP="003B7CFC">
            <w:pPr>
              <w:pStyle w:val="PargrafodaLista"/>
              <w:ind w:left="0"/>
              <w:jc w:val="both"/>
              <w:rPr>
                <w:rFonts w:ascii="Arial" w:hAnsi="Arial" w:cs="Arial"/>
                <w:sz w:val="24"/>
                <w:lang w:val="pt-BR"/>
              </w:rPr>
            </w:pPr>
            <w:r w:rsidRPr="003B7CFC">
              <w:rPr>
                <w:rFonts w:ascii="Arial" w:hAnsi="Arial" w:cs="Arial"/>
                <w:sz w:val="24"/>
                <w:lang w:val="pt-BR"/>
              </w:rPr>
              <w:t>Java, Eclipse Luna.</w:t>
            </w:r>
          </w:p>
        </w:tc>
        <w:tc>
          <w:tcPr>
            <w:tcW w:w="1591" w:type="dxa"/>
          </w:tcPr>
          <w:p w14:paraId="5E448C85" w14:textId="77777777" w:rsidR="003B7CFC" w:rsidRPr="003B7CFC" w:rsidRDefault="003B7CFC" w:rsidP="003B7CFC">
            <w:pPr>
              <w:pStyle w:val="PargrafodaLista"/>
              <w:ind w:left="0"/>
              <w:jc w:val="both"/>
              <w:rPr>
                <w:rFonts w:ascii="Arial" w:hAnsi="Arial" w:cs="Arial"/>
                <w:sz w:val="24"/>
                <w:lang w:val="pt-BR"/>
              </w:rPr>
            </w:pPr>
            <w:r w:rsidRPr="003B7CFC">
              <w:rPr>
                <w:rFonts w:ascii="Arial" w:hAnsi="Arial" w:cs="Arial"/>
                <w:sz w:val="24"/>
                <w:lang w:val="pt-BR"/>
              </w:rPr>
              <w:t>PHP, XAMPP, Netbeans.</w:t>
            </w:r>
          </w:p>
        </w:tc>
        <w:tc>
          <w:tcPr>
            <w:tcW w:w="1609" w:type="dxa"/>
          </w:tcPr>
          <w:p w14:paraId="06CFA4AF" w14:textId="77777777" w:rsidR="003B7CFC" w:rsidRPr="003B7CFC" w:rsidRDefault="003B7CFC" w:rsidP="003B7CFC">
            <w:pPr>
              <w:pStyle w:val="PargrafodaLista"/>
              <w:ind w:left="0"/>
              <w:jc w:val="both"/>
              <w:rPr>
                <w:rFonts w:ascii="Arial" w:hAnsi="Arial" w:cs="Arial"/>
                <w:sz w:val="24"/>
                <w:lang w:val="pt-BR"/>
              </w:rPr>
            </w:pPr>
            <w:r w:rsidRPr="003B7CFC">
              <w:rPr>
                <w:rFonts w:ascii="Arial" w:hAnsi="Arial" w:cs="Arial"/>
                <w:sz w:val="24"/>
                <w:lang w:val="pt-BR"/>
              </w:rPr>
              <w:t>PHP, JavaScript, Jquery, Ajax, XHTML, CSS, Adobe Fireworks, Netbeans.</w:t>
            </w:r>
          </w:p>
        </w:tc>
      </w:tr>
      <w:tr w:rsidR="003B7CFC" w:rsidRPr="003B7CFC" w14:paraId="629B8AEE" w14:textId="77777777" w:rsidTr="003B7CFC">
        <w:tc>
          <w:tcPr>
            <w:tcW w:w="2019" w:type="dxa"/>
            <w:shd w:val="clear" w:color="auto" w:fill="F2F2F2" w:themeFill="background1" w:themeFillShade="F2"/>
          </w:tcPr>
          <w:p w14:paraId="40D2DD84" w14:textId="77777777" w:rsidR="003B7CFC" w:rsidRPr="003B7CFC" w:rsidRDefault="003B7CFC" w:rsidP="003B7CFC">
            <w:pPr>
              <w:pStyle w:val="PargrafodaLista"/>
              <w:ind w:left="0"/>
              <w:jc w:val="both"/>
              <w:rPr>
                <w:rFonts w:ascii="Arial" w:hAnsi="Arial" w:cs="Arial"/>
                <w:sz w:val="24"/>
                <w:lang w:val="pt-BR"/>
              </w:rPr>
            </w:pPr>
            <w:r w:rsidRPr="003B7CFC">
              <w:rPr>
                <w:rFonts w:ascii="Arial" w:hAnsi="Arial" w:cs="Arial"/>
                <w:sz w:val="24"/>
                <w:lang w:val="pt-BR"/>
              </w:rPr>
              <w:t>Banco de Dados</w:t>
            </w:r>
          </w:p>
        </w:tc>
        <w:tc>
          <w:tcPr>
            <w:tcW w:w="1944" w:type="dxa"/>
          </w:tcPr>
          <w:p w14:paraId="7488E1CC" w14:textId="77777777" w:rsidR="003B7CFC" w:rsidRPr="003B7CFC" w:rsidRDefault="003B7CFC" w:rsidP="003B7CFC">
            <w:pPr>
              <w:pStyle w:val="PargrafodaLista"/>
              <w:ind w:left="0"/>
              <w:jc w:val="both"/>
              <w:rPr>
                <w:rFonts w:ascii="Arial" w:hAnsi="Arial" w:cs="Arial"/>
                <w:sz w:val="24"/>
                <w:lang w:val="pt-BR"/>
              </w:rPr>
            </w:pPr>
            <w:r w:rsidRPr="003B7CFC">
              <w:rPr>
                <w:rFonts w:ascii="Arial" w:hAnsi="Arial" w:cs="Arial"/>
                <w:sz w:val="24"/>
                <w:lang w:val="pt-BR"/>
              </w:rPr>
              <w:t>MySQL.</w:t>
            </w:r>
          </w:p>
        </w:tc>
        <w:tc>
          <w:tcPr>
            <w:tcW w:w="1898" w:type="dxa"/>
          </w:tcPr>
          <w:p w14:paraId="424B4EF0" w14:textId="77777777" w:rsidR="003B7CFC" w:rsidRPr="003B7CFC" w:rsidRDefault="003B7CFC" w:rsidP="003B7CFC">
            <w:pPr>
              <w:pStyle w:val="PargrafodaLista"/>
              <w:ind w:left="0"/>
              <w:jc w:val="both"/>
              <w:rPr>
                <w:rFonts w:ascii="Arial" w:hAnsi="Arial" w:cs="Arial"/>
                <w:sz w:val="24"/>
                <w:lang w:val="pt-BR"/>
              </w:rPr>
            </w:pPr>
            <w:r w:rsidRPr="003B7CFC">
              <w:rPr>
                <w:rFonts w:ascii="Arial" w:hAnsi="Arial" w:cs="Arial"/>
                <w:sz w:val="24"/>
                <w:lang w:val="pt-BR"/>
              </w:rPr>
              <w:t>MySQL.</w:t>
            </w:r>
          </w:p>
        </w:tc>
        <w:tc>
          <w:tcPr>
            <w:tcW w:w="1591" w:type="dxa"/>
          </w:tcPr>
          <w:p w14:paraId="5E202288" w14:textId="77777777" w:rsidR="003B7CFC" w:rsidRPr="003B7CFC" w:rsidRDefault="003B7CFC" w:rsidP="003B7CFC">
            <w:pPr>
              <w:pStyle w:val="PargrafodaLista"/>
              <w:ind w:left="0"/>
              <w:jc w:val="both"/>
              <w:rPr>
                <w:rFonts w:ascii="Arial" w:hAnsi="Arial" w:cs="Arial"/>
                <w:sz w:val="24"/>
                <w:lang w:val="pt-BR"/>
              </w:rPr>
            </w:pPr>
            <w:r w:rsidRPr="003B7CFC">
              <w:rPr>
                <w:rFonts w:ascii="Arial" w:hAnsi="Arial" w:cs="Arial"/>
                <w:sz w:val="24"/>
                <w:lang w:val="pt-BR"/>
              </w:rPr>
              <w:t>Oracle.</w:t>
            </w:r>
          </w:p>
        </w:tc>
        <w:tc>
          <w:tcPr>
            <w:tcW w:w="1609" w:type="dxa"/>
          </w:tcPr>
          <w:p w14:paraId="11D990FA" w14:textId="77777777" w:rsidR="003B7CFC" w:rsidRPr="003B7CFC" w:rsidRDefault="003B7CFC" w:rsidP="003B7CFC">
            <w:pPr>
              <w:pStyle w:val="PargrafodaLista"/>
              <w:ind w:left="0"/>
              <w:jc w:val="both"/>
              <w:rPr>
                <w:rFonts w:ascii="Arial" w:hAnsi="Arial" w:cs="Arial"/>
                <w:sz w:val="24"/>
                <w:lang w:val="pt-BR"/>
              </w:rPr>
            </w:pPr>
            <w:r w:rsidRPr="003B7CFC">
              <w:rPr>
                <w:rFonts w:ascii="Arial" w:hAnsi="Arial" w:cs="Arial"/>
                <w:sz w:val="24"/>
                <w:lang w:val="pt-BR"/>
              </w:rPr>
              <w:t>MySQL.</w:t>
            </w:r>
          </w:p>
        </w:tc>
      </w:tr>
      <w:tr w:rsidR="003B7CFC" w:rsidRPr="003B7CFC" w14:paraId="75DD3BE6" w14:textId="77777777" w:rsidTr="003B7CFC">
        <w:tc>
          <w:tcPr>
            <w:tcW w:w="2019" w:type="dxa"/>
            <w:shd w:val="clear" w:color="auto" w:fill="F2F2F2" w:themeFill="background1" w:themeFillShade="F2"/>
          </w:tcPr>
          <w:p w14:paraId="042DAA93" w14:textId="77777777" w:rsidR="003B7CFC" w:rsidRPr="003B7CFC" w:rsidRDefault="003B7CFC" w:rsidP="003B7CFC">
            <w:pPr>
              <w:pStyle w:val="PargrafodaLista"/>
              <w:ind w:left="0"/>
              <w:jc w:val="both"/>
              <w:rPr>
                <w:rFonts w:ascii="Arial" w:hAnsi="Arial" w:cs="Arial"/>
                <w:sz w:val="24"/>
                <w:lang w:val="pt-BR"/>
              </w:rPr>
            </w:pPr>
            <w:r w:rsidRPr="003B7CFC">
              <w:rPr>
                <w:rFonts w:ascii="Arial" w:hAnsi="Arial" w:cs="Arial"/>
                <w:sz w:val="24"/>
                <w:lang w:val="pt-BR"/>
              </w:rPr>
              <w:t>BPMN</w:t>
            </w:r>
          </w:p>
        </w:tc>
        <w:tc>
          <w:tcPr>
            <w:tcW w:w="1944" w:type="dxa"/>
          </w:tcPr>
          <w:p w14:paraId="66F58245" w14:textId="77777777" w:rsidR="003B7CFC" w:rsidRPr="003B7CFC" w:rsidRDefault="003B7CFC" w:rsidP="003B7CFC">
            <w:pPr>
              <w:pStyle w:val="PargrafodaLista"/>
              <w:ind w:left="0"/>
              <w:jc w:val="both"/>
              <w:rPr>
                <w:rFonts w:ascii="Arial" w:hAnsi="Arial" w:cs="Arial"/>
                <w:sz w:val="24"/>
                <w:lang w:val="pt-BR"/>
              </w:rPr>
            </w:pPr>
            <w:r w:rsidRPr="003B7CFC">
              <w:rPr>
                <w:rFonts w:ascii="Arial" w:hAnsi="Arial" w:cs="Arial"/>
                <w:sz w:val="24"/>
                <w:lang w:val="pt-BR"/>
              </w:rPr>
              <w:t>Possui.</w:t>
            </w:r>
          </w:p>
        </w:tc>
        <w:tc>
          <w:tcPr>
            <w:tcW w:w="1898" w:type="dxa"/>
          </w:tcPr>
          <w:p w14:paraId="73938C19" w14:textId="77777777" w:rsidR="003B7CFC" w:rsidRPr="003B7CFC" w:rsidRDefault="003B7CFC" w:rsidP="003B7CFC">
            <w:pPr>
              <w:pStyle w:val="PargrafodaLista"/>
              <w:ind w:left="0"/>
              <w:jc w:val="both"/>
              <w:rPr>
                <w:rFonts w:ascii="Arial" w:hAnsi="Arial" w:cs="Arial"/>
                <w:sz w:val="24"/>
                <w:lang w:val="pt-BR"/>
              </w:rPr>
            </w:pPr>
            <w:r w:rsidRPr="003B7CFC">
              <w:rPr>
                <w:rFonts w:ascii="Arial" w:hAnsi="Arial" w:cs="Arial"/>
                <w:sz w:val="24"/>
                <w:lang w:val="pt-BR"/>
              </w:rPr>
              <w:t>Possui.</w:t>
            </w:r>
          </w:p>
        </w:tc>
        <w:tc>
          <w:tcPr>
            <w:tcW w:w="1591" w:type="dxa"/>
          </w:tcPr>
          <w:p w14:paraId="7E727EA9" w14:textId="77777777" w:rsidR="003B7CFC" w:rsidRPr="003B7CFC" w:rsidRDefault="003B7CFC" w:rsidP="003B7CFC">
            <w:pPr>
              <w:pStyle w:val="PargrafodaLista"/>
              <w:ind w:left="0"/>
              <w:jc w:val="both"/>
              <w:rPr>
                <w:rFonts w:ascii="Arial" w:hAnsi="Arial" w:cs="Arial"/>
                <w:sz w:val="24"/>
                <w:lang w:val="pt-BR"/>
              </w:rPr>
            </w:pPr>
            <w:r w:rsidRPr="003B7CFC">
              <w:rPr>
                <w:rFonts w:ascii="Arial" w:hAnsi="Arial" w:cs="Arial"/>
                <w:sz w:val="24"/>
                <w:lang w:val="pt-BR"/>
              </w:rPr>
              <w:t>Não possui.</w:t>
            </w:r>
          </w:p>
        </w:tc>
        <w:tc>
          <w:tcPr>
            <w:tcW w:w="1609" w:type="dxa"/>
          </w:tcPr>
          <w:p w14:paraId="097202AC" w14:textId="77777777" w:rsidR="003B7CFC" w:rsidRPr="003B7CFC" w:rsidRDefault="003B7CFC" w:rsidP="003B7CFC">
            <w:pPr>
              <w:pStyle w:val="PargrafodaLista"/>
              <w:ind w:left="0"/>
              <w:jc w:val="both"/>
              <w:rPr>
                <w:rFonts w:ascii="Arial" w:hAnsi="Arial" w:cs="Arial"/>
                <w:sz w:val="24"/>
                <w:lang w:val="pt-BR"/>
              </w:rPr>
            </w:pPr>
            <w:r w:rsidRPr="003B7CFC">
              <w:rPr>
                <w:rFonts w:ascii="Arial" w:hAnsi="Arial" w:cs="Arial"/>
                <w:sz w:val="24"/>
                <w:lang w:val="pt-BR"/>
              </w:rPr>
              <w:t>Não possui.</w:t>
            </w:r>
          </w:p>
        </w:tc>
      </w:tr>
      <w:tr w:rsidR="003B7CFC" w:rsidRPr="003B7CFC" w14:paraId="42975F6C" w14:textId="77777777" w:rsidTr="003B7CFC">
        <w:tc>
          <w:tcPr>
            <w:tcW w:w="2019" w:type="dxa"/>
            <w:shd w:val="clear" w:color="auto" w:fill="F2F2F2" w:themeFill="background1" w:themeFillShade="F2"/>
          </w:tcPr>
          <w:p w14:paraId="434FE855" w14:textId="77777777" w:rsidR="003B7CFC" w:rsidRPr="003B7CFC" w:rsidRDefault="003B7CFC" w:rsidP="003B7CFC">
            <w:pPr>
              <w:pStyle w:val="PargrafodaLista"/>
              <w:ind w:left="0"/>
              <w:jc w:val="both"/>
              <w:rPr>
                <w:rFonts w:ascii="Arial" w:hAnsi="Arial" w:cs="Arial"/>
                <w:sz w:val="24"/>
                <w:lang w:val="pt-BR"/>
              </w:rPr>
            </w:pPr>
            <w:r w:rsidRPr="003B7CFC">
              <w:rPr>
                <w:rFonts w:ascii="Arial" w:hAnsi="Arial" w:cs="Arial"/>
                <w:sz w:val="24"/>
                <w:lang w:val="pt-BR"/>
              </w:rPr>
              <w:t>Caso de Uso</w:t>
            </w:r>
          </w:p>
        </w:tc>
        <w:tc>
          <w:tcPr>
            <w:tcW w:w="1944" w:type="dxa"/>
          </w:tcPr>
          <w:p w14:paraId="6B90CF6E" w14:textId="77777777" w:rsidR="003B7CFC" w:rsidRPr="003B7CFC" w:rsidRDefault="003B7CFC" w:rsidP="003B7CFC">
            <w:pPr>
              <w:pStyle w:val="PargrafodaLista"/>
              <w:ind w:left="0"/>
              <w:jc w:val="both"/>
              <w:rPr>
                <w:rFonts w:ascii="Arial" w:hAnsi="Arial" w:cs="Arial"/>
                <w:sz w:val="24"/>
                <w:lang w:val="pt-BR"/>
              </w:rPr>
            </w:pPr>
            <w:r w:rsidRPr="003B7CFC">
              <w:rPr>
                <w:rFonts w:ascii="Arial" w:hAnsi="Arial" w:cs="Arial"/>
                <w:sz w:val="24"/>
                <w:lang w:val="pt-BR"/>
              </w:rPr>
              <w:t>Possui.</w:t>
            </w:r>
          </w:p>
        </w:tc>
        <w:tc>
          <w:tcPr>
            <w:tcW w:w="1898" w:type="dxa"/>
          </w:tcPr>
          <w:p w14:paraId="2D72A4E6" w14:textId="77777777" w:rsidR="003B7CFC" w:rsidRPr="003B7CFC" w:rsidRDefault="003B7CFC" w:rsidP="003B7CFC">
            <w:pPr>
              <w:pStyle w:val="PargrafodaLista"/>
              <w:ind w:left="0"/>
              <w:jc w:val="both"/>
              <w:rPr>
                <w:rFonts w:ascii="Arial" w:hAnsi="Arial" w:cs="Arial"/>
                <w:sz w:val="24"/>
                <w:lang w:val="pt-BR"/>
              </w:rPr>
            </w:pPr>
            <w:r w:rsidRPr="003B7CFC">
              <w:rPr>
                <w:rFonts w:ascii="Arial" w:hAnsi="Arial" w:cs="Arial"/>
                <w:sz w:val="24"/>
                <w:lang w:val="pt-BR"/>
              </w:rPr>
              <w:t>Possui.</w:t>
            </w:r>
          </w:p>
        </w:tc>
        <w:tc>
          <w:tcPr>
            <w:tcW w:w="1591" w:type="dxa"/>
          </w:tcPr>
          <w:p w14:paraId="222CE1CD" w14:textId="77777777" w:rsidR="003B7CFC" w:rsidRPr="003B7CFC" w:rsidRDefault="003B7CFC" w:rsidP="003B7CFC">
            <w:pPr>
              <w:pStyle w:val="PargrafodaLista"/>
              <w:ind w:left="0"/>
              <w:jc w:val="both"/>
              <w:rPr>
                <w:rFonts w:ascii="Arial" w:hAnsi="Arial" w:cs="Arial"/>
                <w:sz w:val="24"/>
                <w:lang w:val="pt-BR"/>
              </w:rPr>
            </w:pPr>
            <w:r w:rsidRPr="003B7CFC">
              <w:rPr>
                <w:rFonts w:ascii="Arial" w:hAnsi="Arial" w:cs="Arial"/>
                <w:sz w:val="24"/>
                <w:lang w:val="pt-BR"/>
              </w:rPr>
              <w:t>Possui.</w:t>
            </w:r>
          </w:p>
        </w:tc>
        <w:tc>
          <w:tcPr>
            <w:tcW w:w="1609" w:type="dxa"/>
          </w:tcPr>
          <w:p w14:paraId="2EDF2B92" w14:textId="77777777" w:rsidR="003B7CFC" w:rsidRPr="003B7CFC" w:rsidRDefault="003B7CFC" w:rsidP="003B7CFC">
            <w:pPr>
              <w:pStyle w:val="PargrafodaLista"/>
              <w:ind w:left="0"/>
              <w:jc w:val="both"/>
              <w:rPr>
                <w:rFonts w:ascii="Arial" w:hAnsi="Arial" w:cs="Arial"/>
                <w:sz w:val="24"/>
                <w:lang w:val="pt-BR"/>
              </w:rPr>
            </w:pPr>
            <w:r w:rsidRPr="003B7CFC">
              <w:rPr>
                <w:rFonts w:ascii="Arial" w:hAnsi="Arial" w:cs="Arial"/>
                <w:sz w:val="24"/>
                <w:lang w:val="pt-BR"/>
              </w:rPr>
              <w:t>Não Possui.</w:t>
            </w:r>
          </w:p>
        </w:tc>
      </w:tr>
      <w:tr w:rsidR="003B7CFC" w:rsidRPr="003B7CFC" w14:paraId="37890A85" w14:textId="77777777" w:rsidTr="003B7CFC">
        <w:tc>
          <w:tcPr>
            <w:tcW w:w="2019" w:type="dxa"/>
            <w:shd w:val="clear" w:color="auto" w:fill="F2F2F2" w:themeFill="background1" w:themeFillShade="F2"/>
          </w:tcPr>
          <w:p w14:paraId="443494D7" w14:textId="77777777" w:rsidR="003B7CFC" w:rsidRPr="003B7CFC" w:rsidRDefault="003B7CFC" w:rsidP="003B7CFC">
            <w:pPr>
              <w:pStyle w:val="PargrafodaLista"/>
              <w:ind w:left="0"/>
              <w:jc w:val="both"/>
              <w:rPr>
                <w:rFonts w:ascii="Arial" w:hAnsi="Arial" w:cs="Arial"/>
                <w:sz w:val="24"/>
                <w:lang w:val="pt-BR"/>
              </w:rPr>
            </w:pPr>
            <w:r w:rsidRPr="003B7CFC">
              <w:rPr>
                <w:rFonts w:ascii="Arial" w:hAnsi="Arial" w:cs="Arial"/>
                <w:sz w:val="24"/>
                <w:lang w:val="pt-BR"/>
              </w:rPr>
              <w:t>Login</w:t>
            </w:r>
          </w:p>
        </w:tc>
        <w:tc>
          <w:tcPr>
            <w:tcW w:w="1944" w:type="dxa"/>
          </w:tcPr>
          <w:p w14:paraId="303ED772" w14:textId="77777777" w:rsidR="003B7CFC" w:rsidRPr="003B7CFC" w:rsidRDefault="003B7CFC" w:rsidP="003B7CFC">
            <w:pPr>
              <w:pStyle w:val="PargrafodaLista"/>
              <w:ind w:left="0"/>
              <w:jc w:val="both"/>
              <w:rPr>
                <w:rFonts w:ascii="Arial" w:hAnsi="Arial" w:cs="Arial"/>
                <w:sz w:val="24"/>
                <w:lang w:val="pt-BR"/>
              </w:rPr>
            </w:pPr>
            <w:r w:rsidRPr="003B7CFC">
              <w:rPr>
                <w:rFonts w:ascii="Arial" w:hAnsi="Arial" w:cs="Arial"/>
                <w:sz w:val="24"/>
                <w:lang w:val="pt-BR"/>
              </w:rPr>
              <w:t>Possui.</w:t>
            </w:r>
          </w:p>
        </w:tc>
        <w:tc>
          <w:tcPr>
            <w:tcW w:w="1898" w:type="dxa"/>
          </w:tcPr>
          <w:p w14:paraId="75DBF3FF" w14:textId="77777777" w:rsidR="003B7CFC" w:rsidRPr="003B7CFC" w:rsidRDefault="003B7CFC" w:rsidP="003B7CFC">
            <w:pPr>
              <w:pStyle w:val="PargrafodaLista"/>
              <w:ind w:left="0"/>
              <w:jc w:val="both"/>
              <w:rPr>
                <w:rFonts w:ascii="Arial" w:hAnsi="Arial" w:cs="Arial"/>
                <w:sz w:val="24"/>
                <w:lang w:val="pt-BR"/>
              </w:rPr>
            </w:pPr>
            <w:r w:rsidRPr="003B7CFC">
              <w:rPr>
                <w:rFonts w:ascii="Arial" w:hAnsi="Arial" w:cs="Arial"/>
                <w:sz w:val="24"/>
                <w:lang w:val="pt-BR"/>
              </w:rPr>
              <w:t>Possui.</w:t>
            </w:r>
          </w:p>
        </w:tc>
        <w:tc>
          <w:tcPr>
            <w:tcW w:w="1591" w:type="dxa"/>
          </w:tcPr>
          <w:p w14:paraId="122C77B3" w14:textId="77777777" w:rsidR="003B7CFC" w:rsidRPr="003B7CFC" w:rsidRDefault="003B7CFC" w:rsidP="003B7CFC">
            <w:pPr>
              <w:pStyle w:val="PargrafodaLista"/>
              <w:ind w:left="0"/>
              <w:jc w:val="both"/>
              <w:rPr>
                <w:rFonts w:ascii="Arial" w:hAnsi="Arial" w:cs="Arial"/>
                <w:sz w:val="24"/>
                <w:lang w:val="pt-BR"/>
              </w:rPr>
            </w:pPr>
            <w:r w:rsidRPr="003B7CFC">
              <w:rPr>
                <w:rFonts w:ascii="Arial" w:hAnsi="Arial" w:cs="Arial"/>
                <w:sz w:val="24"/>
                <w:lang w:val="pt-BR"/>
              </w:rPr>
              <w:t>Não mencionado.</w:t>
            </w:r>
          </w:p>
        </w:tc>
        <w:tc>
          <w:tcPr>
            <w:tcW w:w="1609" w:type="dxa"/>
          </w:tcPr>
          <w:p w14:paraId="4EF8BD75" w14:textId="77777777" w:rsidR="003B7CFC" w:rsidRPr="003B7CFC" w:rsidRDefault="003B7CFC" w:rsidP="003B7CFC">
            <w:pPr>
              <w:pStyle w:val="PargrafodaLista"/>
              <w:ind w:left="0"/>
              <w:jc w:val="both"/>
              <w:rPr>
                <w:rFonts w:ascii="Arial" w:hAnsi="Arial" w:cs="Arial"/>
                <w:sz w:val="24"/>
                <w:lang w:val="pt-BR"/>
              </w:rPr>
            </w:pPr>
            <w:r w:rsidRPr="003B7CFC">
              <w:rPr>
                <w:rFonts w:ascii="Arial" w:hAnsi="Arial" w:cs="Arial"/>
                <w:sz w:val="24"/>
                <w:lang w:val="pt-BR"/>
              </w:rPr>
              <w:t>Não possui.</w:t>
            </w:r>
          </w:p>
        </w:tc>
      </w:tr>
      <w:tr w:rsidR="003B7CFC" w:rsidRPr="003B7CFC" w14:paraId="2C406224" w14:textId="77777777" w:rsidTr="003B7CFC">
        <w:tc>
          <w:tcPr>
            <w:tcW w:w="2019" w:type="dxa"/>
            <w:shd w:val="clear" w:color="auto" w:fill="F2F2F2" w:themeFill="background1" w:themeFillShade="F2"/>
          </w:tcPr>
          <w:p w14:paraId="1F656211" w14:textId="77777777" w:rsidR="003B7CFC" w:rsidRPr="003B7CFC" w:rsidRDefault="003B7CFC" w:rsidP="003B7CFC">
            <w:pPr>
              <w:pStyle w:val="PargrafodaLista"/>
              <w:ind w:left="0"/>
              <w:jc w:val="both"/>
              <w:rPr>
                <w:rFonts w:ascii="Arial" w:hAnsi="Arial" w:cs="Arial"/>
                <w:sz w:val="24"/>
                <w:lang w:val="pt-BR"/>
              </w:rPr>
            </w:pPr>
            <w:r w:rsidRPr="003B7CFC">
              <w:rPr>
                <w:rFonts w:ascii="Arial" w:hAnsi="Arial" w:cs="Arial"/>
                <w:sz w:val="24"/>
                <w:lang w:val="pt-BR"/>
              </w:rPr>
              <w:t>Cadastro de aluno</w:t>
            </w:r>
          </w:p>
        </w:tc>
        <w:tc>
          <w:tcPr>
            <w:tcW w:w="1944" w:type="dxa"/>
          </w:tcPr>
          <w:p w14:paraId="0F6FE02C" w14:textId="77777777" w:rsidR="003B7CFC" w:rsidRPr="003B7CFC" w:rsidRDefault="003B7CFC" w:rsidP="003B7CFC">
            <w:pPr>
              <w:pStyle w:val="PargrafodaLista"/>
              <w:ind w:left="0"/>
              <w:jc w:val="both"/>
              <w:rPr>
                <w:rFonts w:ascii="Arial" w:hAnsi="Arial" w:cs="Arial"/>
                <w:sz w:val="24"/>
                <w:lang w:val="pt-BR"/>
              </w:rPr>
            </w:pPr>
            <w:r w:rsidRPr="003B7CFC">
              <w:rPr>
                <w:rFonts w:ascii="Arial" w:hAnsi="Arial" w:cs="Arial"/>
                <w:sz w:val="24"/>
                <w:lang w:val="pt-BR"/>
              </w:rPr>
              <w:t>Possui.</w:t>
            </w:r>
          </w:p>
        </w:tc>
        <w:tc>
          <w:tcPr>
            <w:tcW w:w="1898" w:type="dxa"/>
          </w:tcPr>
          <w:p w14:paraId="51F7C216" w14:textId="77777777" w:rsidR="003B7CFC" w:rsidRPr="003B7CFC" w:rsidRDefault="003B7CFC" w:rsidP="003B7CFC">
            <w:pPr>
              <w:pStyle w:val="PargrafodaLista"/>
              <w:ind w:left="0"/>
              <w:jc w:val="both"/>
              <w:rPr>
                <w:rFonts w:ascii="Arial" w:hAnsi="Arial" w:cs="Arial"/>
                <w:sz w:val="24"/>
                <w:lang w:val="pt-BR"/>
              </w:rPr>
            </w:pPr>
            <w:r w:rsidRPr="003B7CFC">
              <w:rPr>
                <w:rFonts w:ascii="Arial" w:hAnsi="Arial" w:cs="Arial"/>
                <w:sz w:val="24"/>
                <w:lang w:val="pt-BR"/>
              </w:rPr>
              <w:t>Possui.</w:t>
            </w:r>
          </w:p>
        </w:tc>
        <w:tc>
          <w:tcPr>
            <w:tcW w:w="1591" w:type="dxa"/>
          </w:tcPr>
          <w:p w14:paraId="28DDB87C" w14:textId="77777777" w:rsidR="003B7CFC" w:rsidRPr="003B7CFC" w:rsidRDefault="003B7CFC" w:rsidP="003B7CFC">
            <w:pPr>
              <w:pStyle w:val="PargrafodaLista"/>
              <w:ind w:left="0"/>
              <w:jc w:val="both"/>
              <w:rPr>
                <w:rFonts w:ascii="Arial" w:hAnsi="Arial" w:cs="Arial"/>
                <w:sz w:val="24"/>
                <w:lang w:val="pt-BR"/>
              </w:rPr>
            </w:pPr>
            <w:r w:rsidRPr="003B7CFC">
              <w:rPr>
                <w:rFonts w:ascii="Arial" w:hAnsi="Arial" w:cs="Arial"/>
                <w:sz w:val="24"/>
                <w:lang w:val="pt-BR"/>
              </w:rPr>
              <w:t>Possui.</w:t>
            </w:r>
          </w:p>
        </w:tc>
        <w:tc>
          <w:tcPr>
            <w:tcW w:w="1609" w:type="dxa"/>
          </w:tcPr>
          <w:p w14:paraId="5CFB3580" w14:textId="77777777" w:rsidR="003B7CFC" w:rsidRPr="003B7CFC" w:rsidRDefault="003B7CFC" w:rsidP="003B7CFC">
            <w:pPr>
              <w:pStyle w:val="PargrafodaLista"/>
              <w:ind w:left="0"/>
              <w:jc w:val="both"/>
              <w:rPr>
                <w:rFonts w:ascii="Arial" w:hAnsi="Arial" w:cs="Arial"/>
                <w:sz w:val="24"/>
                <w:lang w:val="pt-BR"/>
              </w:rPr>
            </w:pPr>
            <w:r w:rsidRPr="003B7CFC">
              <w:rPr>
                <w:rFonts w:ascii="Arial" w:hAnsi="Arial" w:cs="Arial"/>
                <w:sz w:val="24"/>
                <w:lang w:val="pt-BR"/>
              </w:rPr>
              <w:t>Possui.</w:t>
            </w:r>
          </w:p>
        </w:tc>
      </w:tr>
      <w:tr w:rsidR="003B7CFC" w:rsidRPr="003B7CFC" w14:paraId="4BB854DE" w14:textId="77777777" w:rsidTr="003B7CFC">
        <w:tc>
          <w:tcPr>
            <w:tcW w:w="2019" w:type="dxa"/>
            <w:shd w:val="clear" w:color="auto" w:fill="F2F2F2" w:themeFill="background1" w:themeFillShade="F2"/>
          </w:tcPr>
          <w:p w14:paraId="3D01D579" w14:textId="77777777" w:rsidR="003B7CFC" w:rsidRPr="003B7CFC" w:rsidRDefault="003B7CFC" w:rsidP="003B7CFC">
            <w:pPr>
              <w:pStyle w:val="PargrafodaLista"/>
              <w:ind w:left="0"/>
              <w:jc w:val="both"/>
              <w:rPr>
                <w:rFonts w:ascii="Arial" w:hAnsi="Arial" w:cs="Arial"/>
                <w:sz w:val="24"/>
                <w:lang w:val="pt-BR"/>
              </w:rPr>
            </w:pPr>
            <w:r w:rsidRPr="003B7CFC">
              <w:rPr>
                <w:rFonts w:ascii="Arial" w:hAnsi="Arial" w:cs="Arial"/>
                <w:sz w:val="24"/>
                <w:lang w:val="pt-BR"/>
              </w:rPr>
              <w:t>Cadastro de funcionário</w:t>
            </w:r>
          </w:p>
        </w:tc>
        <w:tc>
          <w:tcPr>
            <w:tcW w:w="1944" w:type="dxa"/>
          </w:tcPr>
          <w:p w14:paraId="0A6746FF" w14:textId="77777777" w:rsidR="003B7CFC" w:rsidRPr="003B7CFC" w:rsidRDefault="003B7CFC" w:rsidP="003B7CFC">
            <w:pPr>
              <w:pStyle w:val="PargrafodaLista"/>
              <w:ind w:left="0"/>
              <w:jc w:val="both"/>
              <w:rPr>
                <w:rFonts w:ascii="Arial" w:hAnsi="Arial" w:cs="Arial"/>
                <w:sz w:val="24"/>
                <w:lang w:val="pt-BR"/>
              </w:rPr>
            </w:pPr>
            <w:r w:rsidRPr="003B7CFC">
              <w:rPr>
                <w:rFonts w:ascii="Arial" w:hAnsi="Arial" w:cs="Arial"/>
                <w:sz w:val="24"/>
                <w:lang w:val="pt-BR"/>
              </w:rPr>
              <w:t>Possui.</w:t>
            </w:r>
          </w:p>
        </w:tc>
        <w:tc>
          <w:tcPr>
            <w:tcW w:w="1898" w:type="dxa"/>
          </w:tcPr>
          <w:p w14:paraId="371B556A" w14:textId="77777777" w:rsidR="003B7CFC" w:rsidRPr="003B7CFC" w:rsidRDefault="003B7CFC" w:rsidP="003B7CFC">
            <w:pPr>
              <w:pStyle w:val="PargrafodaLista"/>
              <w:ind w:left="0"/>
              <w:jc w:val="both"/>
              <w:rPr>
                <w:rFonts w:ascii="Arial" w:hAnsi="Arial" w:cs="Arial"/>
                <w:sz w:val="24"/>
                <w:lang w:val="pt-BR"/>
              </w:rPr>
            </w:pPr>
            <w:r w:rsidRPr="003B7CFC">
              <w:rPr>
                <w:rFonts w:ascii="Arial" w:hAnsi="Arial" w:cs="Arial"/>
                <w:sz w:val="24"/>
                <w:lang w:val="pt-BR"/>
              </w:rPr>
              <w:t>Possui.</w:t>
            </w:r>
          </w:p>
        </w:tc>
        <w:tc>
          <w:tcPr>
            <w:tcW w:w="1591" w:type="dxa"/>
          </w:tcPr>
          <w:p w14:paraId="2EA8A6DD" w14:textId="77777777" w:rsidR="003B7CFC" w:rsidRPr="003B7CFC" w:rsidRDefault="003B7CFC" w:rsidP="003B7CFC">
            <w:pPr>
              <w:pStyle w:val="PargrafodaLista"/>
              <w:ind w:left="0"/>
              <w:jc w:val="both"/>
              <w:rPr>
                <w:rFonts w:ascii="Arial" w:hAnsi="Arial" w:cs="Arial"/>
                <w:sz w:val="24"/>
                <w:lang w:val="pt-BR"/>
              </w:rPr>
            </w:pPr>
            <w:r w:rsidRPr="003B7CFC">
              <w:rPr>
                <w:rFonts w:ascii="Arial" w:hAnsi="Arial" w:cs="Arial"/>
                <w:sz w:val="24"/>
                <w:lang w:val="pt-BR"/>
              </w:rPr>
              <w:t>Não possui.</w:t>
            </w:r>
          </w:p>
        </w:tc>
        <w:tc>
          <w:tcPr>
            <w:tcW w:w="1609" w:type="dxa"/>
          </w:tcPr>
          <w:p w14:paraId="17164095" w14:textId="77777777" w:rsidR="003B7CFC" w:rsidRPr="003B7CFC" w:rsidRDefault="003B7CFC" w:rsidP="003B7CFC">
            <w:pPr>
              <w:pStyle w:val="PargrafodaLista"/>
              <w:ind w:left="0"/>
              <w:jc w:val="both"/>
              <w:rPr>
                <w:rFonts w:ascii="Arial" w:hAnsi="Arial" w:cs="Arial"/>
                <w:sz w:val="24"/>
                <w:lang w:val="pt-BR"/>
              </w:rPr>
            </w:pPr>
            <w:r w:rsidRPr="003B7CFC">
              <w:rPr>
                <w:rFonts w:ascii="Arial" w:hAnsi="Arial" w:cs="Arial"/>
                <w:sz w:val="24"/>
                <w:lang w:val="pt-BR"/>
              </w:rPr>
              <w:t>Não possui.</w:t>
            </w:r>
          </w:p>
        </w:tc>
      </w:tr>
      <w:tr w:rsidR="003B7CFC" w:rsidRPr="003B7CFC" w14:paraId="22787234" w14:textId="77777777" w:rsidTr="003B7CFC">
        <w:tc>
          <w:tcPr>
            <w:tcW w:w="2019" w:type="dxa"/>
            <w:shd w:val="clear" w:color="auto" w:fill="F2F2F2" w:themeFill="background1" w:themeFillShade="F2"/>
          </w:tcPr>
          <w:p w14:paraId="799CA016" w14:textId="77777777" w:rsidR="003B7CFC" w:rsidRPr="003B7CFC" w:rsidRDefault="003B7CFC" w:rsidP="003B7CFC">
            <w:pPr>
              <w:pStyle w:val="PargrafodaLista"/>
              <w:ind w:left="0"/>
              <w:jc w:val="both"/>
              <w:rPr>
                <w:rFonts w:ascii="Arial" w:hAnsi="Arial" w:cs="Arial"/>
                <w:sz w:val="24"/>
                <w:lang w:val="pt-BR"/>
              </w:rPr>
            </w:pPr>
            <w:r w:rsidRPr="003B7CFC">
              <w:rPr>
                <w:rFonts w:ascii="Arial" w:hAnsi="Arial" w:cs="Arial"/>
                <w:sz w:val="24"/>
                <w:lang w:val="pt-BR"/>
              </w:rPr>
              <w:t>Entrada e saída financeira</w:t>
            </w:r>
          </w:p>
        </w:tc>
        <w:tc>
          <w:tcPr>
            <w:tcW w:w="1944" w:type="dxa"/>
          </w:tcPr>
          <w:p w14:paraId="08B66B39" w14:textId="77777777" w:rsidR="003B7CFC" w:rsidRPr="003B7CFC" w:rsidRDefault="003B7CFC" w:rsidP="003B7CFC">
            <w:pPr>
              <w:pStyle w:val="PargrafodaLista"/>
              <w:ind w:left="0"/>
              <w:jc w:val="both"/>
              <w:rPr>
                <w:rFonts w:ascii="Arial" w:hAnsi="Arial" w:cs="Arial"/>
                <w:sz w:val="24"/>
                <w:lang w:val="pt-BR"/>
              </w:rPr>
            </w:pPr>
            <w:r w:rsidRPr="003B7CFC">
              <w:rPr>
                <w:rFonts w:ascii="Arial" w:hAnsi="Arial" w:cs="Arial"/>
                <w:sz w:val="24"/>
                <w:lang w:val="pt-BR"/>
              </w:rPr>
              <w:t>Possui.</w:t>
            </w:r>
          </w:p>
        </w:tc>
        <w:tc>
          <w:tcPr>
            <w:tcW w:w="1898" w:type="dxa"/>
          </w:tcPr>
          <w:p w14:paraId="593C2DAA" w14:textId="77777777" w:rsidR="003B7CFC" w:rsidRPr="003B7CFC" w:rsidRDefault="003B7CFC" w:rsidP="003B7CFC">
            <w:pPr>
              <w:pStyle w:val="PargrafodaLista"/>
              <w:ind w:left="0"/>
              <w:jc w:val="both"/>
              <w:rPr>
                <w:rFonts w:ascii="Arial" w:hAnsi="Arial" w:cs="Arial"/>
                <w:sz w:val="24"/>
                <w:lang w:val="pt-BR"/>
              </w:rPr>
            </w:pPr>
            <w:r w:rsidRPr="003B7CFC">
              <w:rPr>
                <w:rFonts w:ascii="Arial" w:hAnsi="Arial" w:cs="Arial"/>
                <w:sz w:val="24"/>
                <w:lang w:val="pt-BR"/>
              </w:rPr>
              <w:t>Possui.</w:t>
            </w:r>
          </w:p>
        </w:tc>
        <w:tc>
          <w:tcPr>
            <w:tcW w:w="1591" w:type="dxa"/>
          </w:tcPr>
          <w:p w14:paraId="74B0C94B" w14:textId="77777777" w:rsidR="003B7CFC" w:rsidRPr="003B7CFC" w:rsidRDefault="003B7CFC" w:rsidP="003B7CFC">
            <w:pPr>
              <w:pStyle w:val="PargrafodaLista"/>
              <w:ind w:left="0"/>
              <w:jc w:val="both"/>
              <w:rPr>
                <w:rFonts w:ascii="Arial" w:hAnsi="Arial" w:cs="Arial"/>
                <w:sz w:val="24"/>
                <w:lang w:val="pt-BR"/>
              </w:rPr>
            </w:pPr>
            <w:r w:rsidRPr="003B7CFC">
              <w:rPr>
                <w:rFonts w:ascii="Arial" w:hAnsi="Arial" w:cs="Arial"/>
                <w:sz w:val="24"/>
                <w:lang w:val="pt-BR"/>
              </w:rPr>
              <w:t>Não possui.</w:t>
            </w:r>
          </w:p>
        </w:tc>
        <w:tc>
          <w:tcPr>
            <w:tcW w:w="1609" w:type="dxa"/>
          </w:tcPr>
          <w:p w14:paraId="3D2729B9" w14:textId="77777777" w:rsidR="003B7CFC" w:rsidRPr="003B7CFC" w:rsidRDefault="003B7CFC" w:rsidP="003B7CFC">
            <w:pPr>
              <w:pStyle w:val="PargrafodaLista"/>
              <w:ind w:left="0"/>
              <w:jc w:val="both"/>
              <w:rPr>
                <w:rFonts w:ascii="Arial" w:hAnsi="Arial" w:cs="Arial"/>
                <w:sz w:val="24"/>
                <w:lang w:val="pt-BR"/>
              </w:rPr>
            </w:pPr>
            <w:r w:rsidRPr="003B7CFC">
              <w:rPr>
                <w:rFonts w:ascii="Arial" w:hAnsi="Arial" w:cs="Arial"/>
                <w:sz w:val="24"/>
                <w:lang w:val="pt-BR"/>
              </w:rPr>
              <w:t>Não possui.</w:t>
            </w:r>
          </w:p>
        </w:tc>
      </w:tr>
      <w:tr w:rsidR="003B7CFC" w:rsidRPr="003B7CFC" w14:paraId="09B28084" w14:textId="77777777" w:rsidTr="003B7CFC">
        <w:tc>
          <w:tcPr>
            <w:tcW w:w="2019" w:type="dxa"/>
            <w:shd w:val="clear" w:color="auto" w:fill="F2F2F2" w:themeFill="background1" w:themeFillShade="F2"/>
          </w:tcPr>
          <w:p w14:paraId="01C2001F" w14:textId="77777777" w:rsidR="003B7CFC" w:rsidRPr="003B7CFC" w:rsidRDefault="003B7CFC" w:rsidP="003B7CFC">
            <w:pPr>
              <w:pStyle w:val="PargrafodaLista"/>
              <w:ind w:left="0"/>
              <w:jc w:val="both"/>
              <w:rPr>
                <w:rFonts w:ascii="Arial" w:hAnsi="Arial" w:cs="Arial"/>
                <w:sz w:val="24"/>
                <w:lang w:val="pt-BR"/>
              </w:rPr>
            </w:pPr>
            <w:r w:rsidRPr="003B7CFC">
              <w:rPr>
                <w:rFonts w:ascii="Arial" w:hAnsi="Arial" w:cs="Arial"/>
                <w:sz w:val="24"/>
                <w:lang w:val="pt-BR"/>
              </w:rPr>
              <w:t>Gerar relatórios financeiros</w:t>
            </w:r>
          </w:p>
        </w:tc>
        <w:tc>
          <w:tcPr>
            <w:tcW w:w="1944" w:type="dxa"/>
          </w:tcPr>
          <w:p w14:paraId="0A8B66D4" w14:textId="77777777" w:rsidR="003B7CFC" w:rsidRPr="003B7CFC" w:rsidRDefault="003B7CFC" w:rsidP="003B7CFC">
            <w:pPr>
              <w:pStyle w:val="PargrafodaLista"/>
              <w:ind w:left="0"/>
              <w:jc w:val="both"/>
              <w:rPr>
                <w:rFonts w:ascii="Arial" w:hAnsi="Arial" w:cs="Arial"/>
                <w:sz w:val="24"/>
                <w:lang w:val="pt-BR"/>
              </w:rPr>
            </w:pPr>
            <w:r w:rsidRPr="003B7CFC">
              <w:rPr>
                <w:rFonts w:ascii="Arial" w:hAnsi="Arial" w:cs="Arial"/>
                <w:sz w:val="24"/>
                <w:lang w:val="pt-BR"/>
              </w:rPr>
              <w:t>Possui.</w:t>
            </w:r>
          </w:p>
        </w:tc>
        <w:tc>
          <w:tcPr>
            <w:tcW w:w="1898" w:type="dxa"/>
          </w:tcPr>
          <w:p w14:paraId="20F48406" w14:textId="77777777" w:rsidR="003B7CFC" w:rsidRPr="003B7CFC" w:rsidRDefault="003B7CFC" w:rsidP="003B7CFC">
            <w:pPr>
              <w:pStyle w:val="PargrafodaLista"/>
              <w:ind w:left="0"/>
              <w:jc w:val="both"/>
              <w:rPr>
                <w:rFonts w:ascii="Arial" w:hAnsi="Arial" w:cs="Arial"/>
                <w:sz w:val="24"/>
                <w:lang w:val="pt-BR"/>
              </w:rPr>
            </w:pPr>
            <w:r w:rsidRPr="003B7CFC">
              <w:rPr>
                <w:rFonts w:ascii="Arial" w:hAnsi="Arial" w:cs="Arial"/>
                <w:sz w:val="24"/>
                <w:lang w:val="pt-BR"/>
              </w:rPr>
              <w:t>Possui.</w:t>
            </w:r>
          </w:p>
        </w:tc>
        <w:tc>
          <w:tcPr>
            <w:tcW w:w="1591" w:type="dxa"/>
          </w:tcPr>
          <w:p w14:paraId="5F799CB4" w14:textId="77777777" w:rsidR="003B7CFC" w:rsidRPr="003B7CFC" w:rsidRDefault="003B7CFC" w:rsidP="003B7CFC">
            <w:pPr>
              <w:pStyle w:val="PargrafodaLista"/>
              <w:ind w:left="0"/>
              <w:jc w:val="both"/>
              <w:rPr>
                <w:rFonts w:ascii="Arial" w:hAnsi="Arial" w:cs="Arial"/>
                <w:sz w:val="24"/>
                <w:lang w:val="pt-BR"/>
              </w:rPr>
            </w:pPr>
            <w:r w:rsidRPr="003B7CFC">
              <w:rPr>
                <w:rFonts w:ascii="Arial" w:hAnsi="Arial" w:cs="Arial"/>
                <w:sz w:val="24"/>
                <w:lang w:val="pt-BR"/>
              </w:rPr>
              <w:t>Não possui.</w:t>
            </w:r>
          </w:p>
        </w:tc>
        <w:tc>
          <w:tcPr>
            <w:tcW w:w="1609" w:type="dxa"/>
          </w:tcPr>
          <w:p w14:paraId="577DA1BC" w14:textId="77777777" w:rsidR="003B7CFC" w:rsidRPr="003B7CFC" w:rsidRDefault="003B7CFC" w:rsidP="003B7CFC">
            <w:pPr>
              <w:pStyle w:val="PargrafodaLista"/>
              <w:ind w:left="0"/>
              <w:jc w:val="both"/>
              <w:rPr>
                <w:rFonts w:ascii="Arial" w:hAnsi="Arial" w:cs="Arial"/>
                <w:sz w:val="24"/>
                <w:lang w:val="pt-BR"/>
              </w:rPr>
            </w:pPr>
            <w:r w:rsidRPr="003B7CFC">
              <w:rPr>
                <w:rFonts w:ascii="Arial" w:hAnsi="Arial" w:cs="Arial"/>
                <w:sz w:val="24"/>
                <w:lang w:val="pt-BR"/>
              </w:rPr>
              <w:t>Não possui.</w:t>
            </w:r>
          </w:p>
        </w:tc>
      </w:tr>
      <w:tr w:rsidR="003B7CFC" w:rsidRPr="003B7CFC" w14:paraId="5A270142" w14:textId="77777777" w:rsidTr="003B7CFC">
        <w:tc>
          <w:tcPr>
            <w:tcW w:w="2019" w:type="dxa"/>
            <w:shd w:val="clear" w:color="auto" w:fill="F2F2F2" w:themeFill="background1" w:themeFillShade="F2"/>
          </w:tcPr>
          <w:p w14:paraId="1FF90BEA" w14:textId="77777777" w:rsidR="003B7CFC" w:rsidRPr="003B7CFC" w:rsidRDefault="003B7CFC" w:rsidP="003B7CFC">
            <w:pPr>
              <w:pStyle w:val="PargrafodaLista"/>
              <w:ind w:left="0"/>
              <w:jc w:val="both"/>
              <w:rPr>
                <w:rFonts w:ascii="Arial" w:hAnsi="Arial" w:cs="Arial"/>
                <w:sz w:val="24"/>
                <w:lang w:val="pt-BR"/>
              </w:rPr>
            </w:pPr>
            <w:r w:rsidRPr="003B7CFC">
              <w:rPr>
                <w:rFonts w:ascii="Arial" w:hAnsi="Arial" w:cs="Arial"/>
                <w:sz w:val="24"/>
                <w:lang w:val="pt-BR"/>
              </w:rPr>
              <w:t>Realizar busca aluno</w:t>
            </w:r>
          </w:p>
        </w:tc>
        <w:tc>
          <w:tcPr>
            <w:tcW w:w="1944" w:type="dxa"/>
          </w:tcPr>
          <w:p w14:paraId="304AE02F" w14:textId="77777777" w:rsidR="003B7CFC" w:rsidRPr="003B7CFC" w:rsidRDefault="003B7CFC" w:rsidP="003B7CFC">
            <w:pPr>
              <w:pStyle w:val="PargrafodaLista"/>
              <w:ind w:left="0"/>
              <w:jc w:val="both"/>
              <w:rPr>
                <w:rFonts w:ascii="Arial" w:hAnsi="Arial" w:cs="Arial"/>
                <w:sz w:val="24"/>
                <w:lang w:val="pt-BR"/>
              </w:rPr>
            </w:pPr>
            <w:r w:rsidRPr="003B7CFC">
              <w:rPr>
                <w:rFonts w:ascii="Arial" w:hAnsi="Arial" w:cs="Arial"/>
                <w:sz w:val="24"/>
                <w:lang w:val="pt-BR"/>
              </w:rPr>
              <w:t>Possui.</w:t>
            </w:r>
          </w:p>
        </w:tc>
        <w:tc>
          <w:tcPr>
            <w:tcW w:w="1898" w:type="dxa"/>
          </w:tcPr>
          <w:p w14:paraId="43872C30" w14:textId="77777777" w:rsidR="003B7CFC" w:rsidRPr="003B7CFC" w:rsidRDefault="003B7CFC" w:rsidP="003B7CFC">
            <w:pPr>
              <w:pStyle w:val="PargrafodaLista"/>
              <w:ind w:left="0"/>
              <w:jc w:val="both"/>
              <w:rPr>
                <w:rFonts w:ascii="Arial" w:hAnsi="Arial" w:cs="Arial"/>
                <w:sz w:val="24"/>
                <w:lang w:val="pt-BR"/>
              </w:rPr>
            </w:pPr>
            <w:r w:rsidRPr="003B7CFC">
              <w:rPr>
                <w:rFonts w:ascii="Arial" w:hAnsi="Arial" w:cs="Arial"/>
                <w:sz w:val="24"/>
                <w:lang w:val="pt-BR"/>
              </w:rPr>
              <w:t>Possui.</w:t>
            </w:r>
          </w:p>
        </w:tc>
        <w:tc>
          <w:tcPr>
            <w:tcW w:w="1591" w:type="dxa"/>
          </w:tcPr>
          <w:p w14:paraId="33B7015C" w14:textId="77777777" w:rsidR="003B7CFC" w:rsidRPr="003B7CFC" w:rsidRDefault="003B7CFC" w:rsidP="003B7CFC">
            <w:pPr>
              <w:pStyle w:val="PargrafodaLista"/>
              <w:ind w:left="0"/>
              <w:jc w:val="both"/>
              <w:rPr>
                <w:rFonts w:ascii="Arial" w:hAnsi="Arial" w:cs="Arial"/>
                <w:sz w:val="24"/>
                <w:lang w:val="pt-BR"/>
              </w:rPr>
            </w:pPr>
            <w:r w:rsidRPr="003B7CFC">
              <w:rPr>
                <w:rFonts w:ascii="Arial" w:hAnsi="Arial" w:cs="Arial"/>
                <w:sz w:val="24"/>
                <w:lang w:val="pt-BR"/>
              </w:rPr>
              <w:t>Possui.</w:t>
            </w:r>
          </w:p>
        </w:tc>
        <w:tc>
          <w:tcPr>
            <w:tcW w:w="1609" w:type="dxa"/>
          </w:tcPr>
          <w:p w14:paraId="0EBBEAAF" w14:textId="77777777" w:rsidR="003B7CFC" w:rsidRPr="003B7CFC" w:rsidRDefault="003B7CFC" w:rsidP="003B7CFC">
            <w:pPr>
              <w:pStyle w:val="PargrafodaLista"/>
              <w:ind w:left="0"/>
              <w:jc w:val="both"/>
              <w:rPr>
                <w:rFonts w:ascii="Arial" w:hAnsi="Arial" w:cs="Arial"/>
                <w:sz w:val="24"/>
                <w:lang w:val="pt-BR"/>
              </w:rPr>
            </w:pPr>
            <w:r w:rsidRPr="003B7CFC">
              <w:rPr>
                <w:rFonts w:ascii="Arial" w:hAnsi="Arial" w:cs="Arial"/>
                <w:sz w:val="24"/>
                <w:lang w:val="pt-BR"/>
              </w:rPr>
              <w:t>Não possui.</w:t>
            </w:r>
          </w:p>
        </w:tc>
      </w:tr>
      <w:tr w:rsidR="003B7CFC" w:rsidRPr="003B7CFC" w14:paraId="7E4E560B" w14:textId="77777777" w:rsidTr="003B7CFC">
        <w:tc>
          <w:tcPr>
            <w:tcW w:w="2019" w:type="dxa"/>
            <w:shd w:val="clear" w:color="auto" w:fill="F2F2F2" w:themeFill="background1" w:themeFillShade="F2"/>
          </w:tcPr>
          <w:p w14:paraId="256817F8" w14:textId="77777777" w:rsidR="003B7CFC" w:rsidRPr="003B7CFC" w:rsidRDefault="003B7CFC" w:rsidP="003B7CFC">
            <w:pPr>
              <w:pStyle w:val="PargrafodaLista"/>
              <w:ind w:left="0"/>
              <w:jc w:val="both"/>
              <w:rPr>
                <w:rFonts w:ascii="Arial" w:hAnsi="Arial" w:cs="Arial"/>
                <w:sz w:val="24"/>
                <w:lang w:val="pt-BR"/>
              </w:rPr>
            </w:pPr>
            <w:r w:rsidRPr="003B7CFC">
              <w:rPr>
                <w:rFonts w:ascii="Arial" w:hAnsi="Arial" w:cs="Arial"/>
                <w:sz w:val="24"/>
                <w:lang w:val="pt-BR"/>
              </w:rPr>
              <w:t>Realizar busca funcionário</w:t>
            </w:r>
          </w:p>
        </w:tc>
        <w:tc>
          <w:tcPr>
            <w:tcW w:w="1944" w:type="dxa"/>
          </w:tcPr>
          <w:p w14:paraId="256C5A84" w14:textId="77777777" w:rsidR="003B7CFC" w:rsidRPr="003B7CFC" w:rsidRDefault="003B7CFC" w:rsidP="003B7CFC">
            <w:pPr>
              <w:pStyle w:val="PargrafodaLista"/>
              <w:ind w:left="0"/>
              <w:jc w:val="both"/>
              <w:rPr>
                <w:rFonts w:ascii="Arial" w:hAnsi="Arial" w:cs="Arial"/>
                <w:sz w:val="24"/>
                <w:lang w:val="pt-BR"/>
              </w:rPr>
            </w:pPr>
            <w:r w:rsidRPr="003B7CFC">
              <w:rPr>
                <w:rFonts w:ascii="Arial" w:hAnsi="Arial" w:cs="Arial"/>
                <w:sz w:val="24"/>
                <w:lang w:val="pt-BR"/>
              </w:rPr>
              <w:t>Possui.</w:t>
            </w:r>
          </w:p>
        </w:tc>
        <w:tc>
          <w:tcPr>
            <w:tcW w:w="1898" w:type="dxa"/>
          </w:tcPr>
          <w:p w14:paraId="48D93020" w14:textId="77777777" w:rsidR="003B7CFC" w:rsidRPr="003B7CFC" w:rsidRDefault="003B7CFC" w:rsidP="003B7CFC">
            <w:pPr>
              <w:pStyle w:val="PargrafodaLista"/>
              <w:ind w:left="0"/>
              <w:jc w:val="both"/>
              <w:rPr>
                <w:rFonts w:ascii="Arial" w:hAnsi="Arial" w:cs="Arial"/>
                <w:sz w:val="24"/>
                <w:lang w:val="pt-BR"/>
              </w:rPr>
            </w:pPr>
            <w:r w:rsidRPr="003B7CFC">
              <w:rPr>
                <w:rFonts w:ascii="Arial" w:hAnsi="Arial" w:cs="Arial"/>
                <w:sz w:val="24"/>
                <w:lang w:val="pt-BR"/>
              </w:rPr>
              <w:t>Possui.</w:t>
            </w:r>
          </w:p>
        </w:tc>
        <w:tc>
          <w:tcPr>
            <w:tcW w:w="1591" w:type="dxa"/>
          </w:tcPr>
          <w:p w14:paraId="4F1821FA" w14:textId="77777777" w:rsidR="003B7CFC" w:rsidRPr="003B7CFC" w:rsidRDefault="003B7CFC" w:rsidP="003B7CFC">
            <w:pPr>
              <w:pStyle w:val="PargrafodaLista"/>
              <w:ind w:left="0"/>
              <w:jc w:val="both"/>
              <w:rPr>
                <w:rFonts w:ascii="Arial" w:hAnsi="Arial" w:cs="Arial"/>
                <w:sz w:val="24"/>
                <w:lang w:val="pt-BR"/>
              </w:rPr>
            </w:pPr>
            <w:r w:rsidRPr="003B7CFC">
              <w:rPr>
                <w:rFonts w:ascii="Arial" w:hAnsi="Arial" w:cs="Arial"/>
                <w:sz w:val="24"/>
                <w:lang w:val="pt-BR"/>
              </w:rPr>
              <w:t>Não possui.</w:t>
            </w:r>
          </w:p>
        </w:tc>
        <w:tc>
          <w:tcPr>
            <w:tcW w:w="1609" w:type="dxa"/>
          </w:tcPr>
          <w:p w14:paraId="6BDC524D" w14:textId="77777777" w:rsidR="003B7CFC" w:rsidRPr="003B7CFC" w:rsidRDefault="003B7CFC" w:rsidP="003B7CFC">
            <w:pPr>
              <w:pStyle w:val="PargrafodaLista"/>
              <w:ind w:left="0"/>
              <w:jc w:val="both"/>
              <w:rPr>
                <w:rFonts w:ascii="Arial" w:hAnsi="Arial" w:cs="Arial"/>
                <w:sz w:val="24"/>
                <w:lang w:val="pt-BR"/>
              </w:rPr>
            </w:pPr>
            <w:r w:rsidRPr="003B7CFC">
              <w:rPr>
                <w:rFonts w:ascii="Arial" w:hAnsi="Arial" w:cs="Arial"/>
                <w:sz w:val="24"/>
                <w:lang w:val="pt-BR"/>
              </w:rPr>
              <w:t>Não possui.</w:t>
            </w:r>
          </w:p>
        </w:tc>
      </w:tr>
    </w:tbl>
    <w:p w14:paraId="1E47F0CA" w14:textId="77777777" w:rsidR="003B7CFC" w:rsidRPr="003B7CFC" w:rsidRDefault="003B7CFC" w:rsidP="003B7CFC">
      <w:pPr>
        <w:pStyle w:val="PargrafodaLista"/>
        <w:ind w:left="0" w:firstLine="851"/>
        <w:jc w:val="both"/>
        <w:rPr>
          <w:rFonts w:ascii="Arial" w:hAnsi="Arial" w:cs="Arial"/>
          <w:lang w:val="pt-BR"/>
        </w:rPr>
      </w:pPr>
      <w:r w:rsidRPr="003B7CFC">
        <w:rPr>
          <w:rFonts w:ascii="Arial" w:hAnsi="Arial" w:cs="Arial"/>
          <w:lang w:val="pt-BR"/>
        </w:rPr>
        <w:t>Fonte: Os Autores.</w:t>
      </w:r>
    </w:p>
    <w:p w14:paraId="162F3319" w14:textId="77777777" w:rsidR="00865513" w:rsidRPr="00C70081" w:rsidRDefault="00865513" w:rsidP="003B7CFC">
      <w:pPr>
        <w:ind w:right="281" w:firstLine="851"/>
        <w:jc w:val="both"/>
        <w:rPr>
          <w:rFonts w:ascii="Arial" w:hAnsi="Arial" w:cs="Arial"/>
          <w:sz w:val="24"/>
          <w:szCs w:val="24"/>
          <w:lang w:val="pt-BR" w:eastAsia="pt-BR"/>
        </w:rPr>
      </w:pPr>
    </w:p>
    <w:p w14:paraId="2BC8143C" w14:textId="77777777" w:rsidR="00865513" w:rsidRPr="00C70081" w:rsidRDefault="00865513" w:rsidP="003B7CFC">
      <w:pPr>
        <w:numPr>
          <w:ilvl w:val="1"/>
          <w:numId w:val="3"/>
        </w:numPr>
        <w:ind w:left="0" w:right="281" w:firstLine="851"/>
        <w:jc w:val="both"/>
        <w:rPr>
          <w:rFonts w:ascii="Arial" w:hAnsi="Arial" w:cs="Arial"/>
          <w:b/>
          <w:sz w:val="24"/>
          <w:szCs w:val="24"/>
          <w:lang w:val="pt-BR" w:eastAsia="pt-BR"/>
        </w:rPr>
      </w:pPr>
      <w:r w:rsidRPr="00C70081">
        <w:rPr>
          <w:rFonts w:ascii="Arial" w:hAnsi="Arial" w:cs="Arial"/>
          <w:b/>
          <w:sz w:val="24"/>
          <w:szCs w:val="24"/>
          <w:lang w:val="pt-BR" w:eastAsia="pt-BR"/>
        </w:rPr>
        <w:t>Manutenção/Suporte</w:t>
      </w:r>
    </w:p>
    <w:p w14:paraId="2FB2523B" w14:textId="0FFFDDBC" w:rsidR="00865513" w:rsidRPr="00C70081" w:rsidRDefault="00865513" w:rsidP="003B7CFC">
      <w:pPr>
        <w:ind w:right="281" w:firstLine="851"/>
        <w:jc w:val="both"/>
        <w:rPr>
          <w:rFonts w:ascii="Arial" w:hAnsi="Arial" w:cs="Arial"/>
          <w:sz w:val="24"/>
          <w:szCs w:val="24"/>
          <w:lang w:val="pt-BR" w:eastAsia="pt-BR"/>
        </w:rPr>
      </w:pPr>
      <w:r w:rsidRPr="00C70081">
        <w:rPr>
          <w:rFonts w:ascii="Arial" w:hAnsi="Arial" w:cs="Arial"/>
          <w:sz w:val="24"/>
          <w:szCs w:val="24"/>
          <w:lang w:val="pt-BR" w:eastAsia="pt-BR"/>
        </w:rPr>
        <w:t xml:space="preserve">Será fornecida manutenção no sistema por </w:t>
      </w:r>
      <w:r w:rsidR="003D34C1" w:rsidRPr="00C70081">
        <w:rPr>
          <w:rFonts w:ascii="Arial" w:hAnsi="Arial" w:cs="Arial"/>
          <w:sz w:val="24"/>
          <w:szCs w:val="24"/>
          <w:lang w:val="pt-BR" w:eastAsia="pt-BR"/>
        </w:rPr>
        <w:t>5 (cinco</w:t>
      </w:r>
      <w:r w:rsidRPr="00C70081">
        <w:rPr>
          <w:rFonts w:ascii="Arial" w:hAnsi="Arial" w:cs="Arial"/>
          <w:sz w:val="24"/>
          <w:szCs w:val="24"/>
          <w:lang w:val="pt-BR" w:eastAsia="pt-BR"/>
        </w:rPr>
        <w:t>) meses a partir da entrega e implantação, visando somente a manutenção corretiva, ou seja, visa restaurar as funcionalidades após a ocorrência de uma falha de sistema como “bugs” que poder</w:t>
      </w:r>
      <w:r w:rsidR="00C961D9" w:rsidRPr="00C70081">
        <w:rPr>
          <w:rFonts w:ascii="Arial" w:hAnsi="Arial" w:cs="Arial"/>
          <w:sz w:val="24"/>
          <w:szCs w:val="24"/>
          <w:lang w:val="pt-BR" w:eastAsia="pt-BR"/>
        </w:rPr>
        <w:t>ão</w:t>
      </w:r>
      <w:r w:rsidRPr="00C70081">
        <w:rPr>
          <w:rFonts w:ascii="Arial" w:hAnsi="Arial" w:cs="Arial"/>
          <w:sz w:val="24"/>
          <w:szCs w:val="24"/>
          <w:lang w:val="pt-BR" w:eastAsia="pt-BR"/>
        </w:rPr>
        <w:t xml:space="preserve"> ocorrer na utilização do sistema, </w:t>
      </w:r>
      <w:r w:rsidR="00C961D9" w:rsidRPr="00C70081">
        <w:rPr>
          <w:rFonts w:ascii="Arial" w:hAnsi="Arial" w:cs="Arial"/>
          <w:sz w:val="24"/>
          <w:szCs w:val="24"/>
          <w:lang w:val="pt-BR" w:eastAsia="pt-BR"/>
        </w:rPr>
        <w:t>esclarecimento de dúvidas</w:t>
      </w:r>
      <w:r w:rsidRPr="00C70081">
        <w:rPr>
          <w:rFonts w:ascii="Arial" w:hAnsi="Arial" w:cs="Arial"/>
          <w:sz w:val="24"/>
          <w:szCs w:val="24"/>
          <w:lang w:val="pt-BR" w:eastAsia="pt-BR"/>
        </w:rPr>
        <w:t xml:space="preserve"> em relação do uso do sistema e erros </w:t>
      </w:r>
      <w:r w:rsidR="00C961D9" w:rsidRPr="00C70081">
        <w:rPr>
          <w:rFonts w:ascii="Arial" w:hAnsi="Arial" w:cs="Arial"/>
          <w:sz w:val="24"/>
          <w:szCs w:val="24"/>
          <w:lang w:val="pt-BR" w:eastAsia="pt-BR"/>
        </w:rPr>
        <w:t xml:space="preserve">identificados </w:t>
      </w:r>
      <w:r w:rsidRPr="00C70081">
        <w:rPr>
          <w:rFonts w:ascii="Arial" w:hAnsi="Arial" w:cs="Arial"/>
          <w:sz w:val="24"/>
          <w:szCs w:val="24"/>
          <w:lang w:val="pt-BR" w:eastAsia="pt-BR"/>
        </w:rPr>
        <w:t>pelos usuários do sistema. O suporte pode ser feito através de sol</w:t>
      </w:r>
      <w:r w:rsidR="003B7CFC">
        <w:rPr>
          <w:rFonts w:ascii="Arial" w:hAnsi="Arial" w:cs="Arial"/>
          <w:sz w:val="24"/>
          <w:szCs w:val="24"/>
          <w:lang w:val="pt-BR" w:eastAsia="pt-BR"/>
        </w:rPr>
        <w:t>icitação por e-mail ou WhatsApp.</w:t>
      </w:r>
    </w:p>
    <w:p w14:paraId="67095B93" w14:textId="77777777" w:rsidR="00865513" w:rsidRPr="00C70081" w:rsidRDefault="00865513" w:rsidP="00C70081">
      <w:pPr>
        <w:ind w:right="281" w:firstLine="567"/>
        <w:jc w:val="both"/>
        <w:rPr>
          <w:rFonts w:ascii="Arial" w:hAnsi="Arial" w:cs="Arial"/>
          <w:sz w:val="24"/>
          <w:szCs w:val="24"/>
          <w:lang w:val="pt-BR" w:eastAsia="pt-BR"/>
        </w:rPr>
      </w:pPr>
    </w:p>
    <w:p w14:paraId="6D0B14CE" w14:textId="77777777" w:rsidR="00865513" w:rsidRPr="00C70081" w:rsidRDefault="00865513" w:rsidP="00C70081">
      <w:pPr>
        <w:ind w:right="281" w:firstLine="567"/>
        <w:jc w:val="both"/>
        <w:rPr>
          <w:rFonts w:ascii="Arial" w:hAnsi="Arial" w:cs="Arial"/>
          <w:sz w:val="24"/>
          <w:szCs w:val="24"/>
          <w:lang w:val="pt-BR" w:eastAsia="pt-BR"/>
        </w:rPr>
      </w:pPr>
    </w:p>
    <w:p w14:paraId="5D2A0D15" w14:textId="77777777" w:rsidR="00865513" w:rsidRPr="00C70081" w:rsidRDefault="00865513" w:rsidP="00C70081">
      <w:pPr>
        <w:ind w:right="281" w:firstLine="567"/>
        <w:jc w:val="both"/>
        <w:rPr>
          <w:rFonts w:ascii="Arial" w:hAnsi="Arial" w:cs="Arial"/>
          <w:sz w:val="24"/>
          <w:szCs w:val="24"/>
          <w:lang w:val="pt-BR" w:eastAsia="pt-BR"/>
        </w:rPr>
      </w:pPr>
    </w:p>
    <w:p w14:paraId="3144CE59" w14:textId="77777777" w:rsidR="00865513" w:rsidRPr="00C70081" w:rsidRDefault="00865513" w:rsidP="00C70081">
      <w:pPr>
        <w:ind w:right="281" w:firstLine="567"/>
        <w:jc w:val="both"/>
        <w:rPr>
          <w:rFonts w:ascii="Arial" w:hAnsi="Arial" w:cs="Arial"/>
          <w:sz w:val="24"/>
          <w:szCs w:val="24"/>
          <w:lang w:val="pt-BR" w:eastAsia="pt-BR"/>
        </w:rPr>
      </w:pPr>
    </w:p>
    <w:p w14:paraId="37ACFF81" w14:textId="7E336347" w:rsidR="00865513" w:rsidRDefault="00865513" w:rsidP="00C70081">
      <w:pPr>
        <w:ind w:right="281" w:firstLine="567"/>
        <w:jc w:val="both"/>
        <w:rPr>
          <w:rFonts w:ascii="Arial" w:hAnsi="Arial" w:cs="Arial"/>
          <w:sz w:val="24"/>
          <w:szCs w:val="24"/>
          <w:lang w:val="pt-BR" w:eastAsia="pt-BR"/>
        </w:rPr>
      </w:pPr>
    </w:p>
    <w:p w14:paraId="1474A68A" w14:textId="77777777" w:rsidR="003B7CFC" w:rsidRPr="00C70081" w:rsidRDefault="003B7CFC" w:rsidP="00C70081">
      <w:pPr>
        <w:ind w:right="281" w:firstLine="567"/>
        <w:jc w:val="both"/>
        <w:rPr>
          <w:rFonts w:ascii="Arial" w:hAnsi="Arial" w:cs="Arial"/>
          <w:sz w:val="24"/>
          <w:szCs w:val="24"/>
          <w:lang w:val="pt-BR" w:eastAsia="pt-BR"/>
        </w:rPr>
      </w:pPr>
    </w:p>
    <w:p w14:paraId="02D2C32C" w14:textId="77777777" w:rsidR="00865513" w:rsidRPr="00C70081" w:rsidRDefault="00865513" w:rsidP="00C70081">
      <w:pPr>
        <w:ind w:right="281" w:firstLine="567"/>
        <w:jc w:val="center"/>
        <w:rPr>
          <w:rFonts w:ascii="Arial" w:hAnsi="Arial" w:cs="Arial"/>
          <w:b/>
          <w:sz w:val="24"/>
          <w:szCs w:val="24"/>
          <w:lang w:val="pt-BR" w:eastAsia="pt-BR"/>
        </w:rPr>
      </w:pPr>
    </w:p>
    <w:p w14:paraId="6A961126" w14:textId="77777777" w:rsidR="00865513" w:rsidRPr="00C70081" w:rsidRDefault="00865513" w:rsidP="003B7CFC">
      <w:pPr>
        <w:pStyle w:val="texto"/>
        <w:spacing w:line="240" w:lineRule="auto"/>
        <w:ind w:left="0" w:firstLine="0"/>
        <w:jc w:val="center"/>
        <w:rPr>
          <w:rFonts w:ascii="Arial" w:hAnsi="Arial" w:cs="Arial"/>
          <w:sz w:val="24"/>
          <w:szCs w:val="24"/>
        </w:rPr>
      </w:pPr>
      <w:r w:rsidRPr="00C70081">
        <w:rPr>
          <w:rFonts w:ascii="Arial" w:hAnsi="Arial" w:cs="Arial"/>
          <w:b/>
          <w:sz w:val="24"/>
          <w:szCs w:val="24"/>
        </w:rPr>
        <w:lastRenderedPageBreak/>
        <w:t>Aceite das Partes</w:t>
      </w:r>
    </w:p>
    <w:p w14:paraId="1A1CD86B" w14:textId="77777777" w:rsidR="00865513" w:rsidRPr="00C70081" w:rsidRDefault="00865513" w:rsidP="003B7CFC">
      <w:pPr>
        <w:ind w:firstLine="851"/>
        <w:jc w:val="both"/>
        <w:rPr>
          <w:rFonts w:ascii="Arial" w:hAnsi="Arial" w:cs="Arial"/>
          <w:spacing w:val="30"/>
          <w:sz w:val="24"/>
          <w:szCs w:val="24"/>
          <w:lang w:val="pt-BR" w:eastAsia="pt-BR"/>
        </w:rPr>
      </w:pPr>
      <w:r w:rsidRPr="00C70081">
        <w:rPr>
          <w:rFonts w:ascii="Arial" w:hAnsi="Arial" w:cs="Arial"/>
          <w:sz w:val="24"/>
          <w:szCs w:val="24"/>
          <w:lang w:val="pt-BR"/>
        </w:rPr>
        <w:t xml:space="preserve">Aprovamos as definições estabelecidas neste documento. </w:t>
      </w:r>
    </w:p>
    <w:p w14:paraId="5FA743C8" w14:textId="77777777" w:rsidR="00865513" w:rsidRPr="00C70081" w:rsidRDefault="00865513" w:rsidP="00C70081">
      <w:pPr>
        <w:ind w:right="281" w:firstLine="567"/>
        <w:jc w:val="both"/>
        <w:rPr>
          <w:rFonts w:ascii="Arial" w:hAnsi="Arial" w:cs="Arial"/>
          <w:spacing w:val="30"/>
          <w:sz w:val="24"/>
          <w:szCs w:val="24"/>
          <w:lang w:val="pt-BR" w:eastAsia="pt-BR"/>
        </w:rPr>
      </w:pPr>
    </w:p>
    <w:tbl>
      <w:tblPr>
        <w:tblW w:w="0" w:type="auto"/>
        <w:tblInd w:w="-794" w:type="dxa"/>
        <w:tblLayout w:type="fixed"/>
        <w:tblCellMar>
          <w:top w:w="108" w:type="dxa"/>
          <w:bottom w:w="108" w:type="dxa"/>
        </w:tblCellMar>
        <w:tblLook w:val="0000" w:firstRow="0" w:lastRow="0" w:firstColumn="0" w:lastColumn="0" w:noHBand="0" w:noVBand="0"/>
      </w:tblPr>
      <w:tblGrid>
        <w:gridCol w:w="4976"/>
        <w:gridCol w:w="5289"/>
      </w:tblGrid>
      <w:tr w:rsidR="00865513" w:rsidRPr="00C70081" w14:paraId="4E1A531C" w14:textId="77777777" w:rsidTr="00055D3A">
        <w:trPr>
          <w:trHeight w:val="330"/>
        </w:trPr>
        <w:tc>
          <w:tcPr>
            <w:tcW w:w="4976" w:type="dxa"/>
            <w:tcBorders>
              <w:top w:val="single" w:sz="2" w:space="0" w:color="FFFFFF"/>
              <w:left w:val="single" w:sz="2" w:space="0" w:color="FFFFFF"/>
              <w:bottom w:val="single" w:sz="2" w:space="0" w:color="FFFFFF"/>
            </w:tcBorders>
            <w:shd w:val="clear" w:color="auto" w:fill="CCCCCC"/>
            <w:vAlign w:val="center"/>
          </w:tcPr>
          <w:p w14:paraId="2EE0315D" w14:textId="77777777" w:rsidR="00865513" w:rsidRPr="00C70081" w:rsidRDefault="00865513" w:rsidP="00C70081">
            <w:pPr>
              <w:snapToGrid w:val="0"/>
              <w:ind w:firstLine="567"/>
              <w:jc w:val="center"/>
              <w:rPr>
                <w:rFonts w:ascii="Arial" w:hAnsi="Arial" w:cs="Arial"/>
                <w:b/>
                <w:sz w:val="24"/>
                <w:szCs w:val="24"/>
                <w:lang w:val="pt-BR"/>
              </w:rPr>
            </w:pPr>
            <w:r w:rsidRPr="00C70081">
              <w:rPr>
                <w:rFonts w:ascii="Arial" w:hAnsi="Arial" w:cs="Arial"/>
                <w:b/>
                <w:spacing w:val="30"/>
                <w:sz w:val="24"/>
                <w:szCs w:val="24"/>
                <w:lang w:val="pt-BR"/>
              </w:rPr>
              <w:t>Fábrica de Software</w:t>
            </w:r>
          </w:p>
        </w:tc>
        <w:tc>
          <w:tcPr>
            <w:tcW w:w="5289" w:type="dxa"/>
            <w:tcBorders>
              <w:top w:val="single" w:sz="2" w:space="0" w:color="FFFFFF"/>
              <w:left w:val="single" w:sz="2" w:space="0" w:color="FFFFFF"/>
              <w:bottom w:val="single" w:sz="2" w:space="0" w:color="FFFFFF"/>
              <w:right w:val="single" w:sz="2" w:space="0" w:color="FFFFFF"/>
            </w:tcBorders>
            <w:shd w:val="clear" w:color="auto" w:fill="CCCCCC"/>
            <w:vAlign w:val="center"/>
          </w:tcPr>
          <w:p w14:paraId="69D2913A" w14:textId="77777777" w:rsidR="00865513" w:rsidRPr="00C70081" w:rsidRDefault="00865513" w:rsidP="00C70081">
            <w:pPr>
              <w:snapToGrid w:val="0"/>
              <w:ind w:firstLine="567"/>
              <w:jc w:val="center"/>
              <w:rPr>
                <w:rFonts w:ascii="Arial" w:hAnsi="Arial" w:cs="Arial"/>
                <w:b/>
                <w:sz w:val="24"/>
                <w:szCs w:val="24"/>
                <w:lang w:val="pt-BR"/>
              </w:rPr>
            </w:pPr>
            <w:r w:rsidRPr="00C70081">
              <w:rPr>
                <w:rFonts w:ascii="Arial" w:hAnsi="Arial" w:cs="Arial"/>
                <w:b/>
                <w:spacing w:val="30"/>
                <w:sz w:val="24"/>
                <w:szCs w:val="24"/>
                <w:lang w:val="pt-BR"/>
              </w:rPr>
              <w:t>Demandante</w:t>
            </w:r>
          </w:p>
        </w:tc>
      </w:tr>
      <w:tr w:rsidR="00865513" w:rsidRPr="00C70081" w14:paraId="36B20555" w14:textId="77777777" w:rsidTr="00055D3A">
        <w:tblPrEx>
          <w:tblCellMar>
            <w:top w:w="0" w:type="dxa"/>
            <w:bottom w:w="0" w:type="dxa"/>
          </w:tblCellMar>
        </w:tblPrEx>
        <w:trPr>
          <w:trHeight w:val="454"/>
        </w:trPr>
        <w:tc>
          <w:tcPr>
            <w:tcW w:w="4976" w:type="dxa"/>
            <w:tcBorders>
              <w:top w:val="single" w:sz="2" w:space="0" w:color="FFFFFF"/>
            </w:tcBorders>
            <w:shd w:val="clear" w:color="auto" w:fill="auto"/>
            <w:vAlign w:val="center"/>
          </w:tcPr>
          <w:p w14:paraId="62F3285F" w14:textId="77777777" w:rsidR="00865513" w:rsidRPr="00C70081" w:rsidRDefault="00865513" w:rsidP="00C70081">
            <w:pPr>
              <w:snapToGrid w:val="0"/>
              <w:ind w:firstLine="567"/>
              <w:jc w:val="center"/>
              <w:rPr>
                <w:rFonts w:ascii="Arial" w:hAnsi="Arial" w:cs="Arial"/>
                <w:spacing w:val="30"/>
                <w:sz w:val="24"/>
                <w:szCs w:val="24"/>
                <w:lang w:val="pt-BR"/>
              </w:rPr>
            </w:pPr>
          </w:p>
          <w:p w14:paraId="25609E21" w14:textId="77777777" w:rsidR="00865513" w:rsidRPr="00C70081" w:rsidRDefault="00865513" w:rsidP="00C70081">
            <w:pPr>
              <w:snapToGrid w:val="0"/>
              <w:ind w:firstLine="567"/>
              <w:jc w:val="center"/>
              <w:rPr>
                <w:rFonts w:ascii="Arial" w:hAnsi="Arial" w:cs="Arial"/>
                <w:spacing w:val="30"/>
                <w:sz w:val="24"/>
                <w:szCs w:val="24"/>
                <w:lang w:val="pt-BR"/>
              </w:rPr>
            </w:pPr>
          </w:p>
          <w:p w14:paraId="069F14C2" w14:textId="6ABE5127" w:rsidR="00865513" w:rsidRDefault="00865513" w:rsidP="00C70081">
            <w:pPr>
              <w:snapToGrid w:val="0"/>
              <w:ind w:firstLine="567"/>
              <w:jc w:val="center"/>
              <w:rPr>
                <w:rFonts w:ascii="Arial" w:hAnsi="Arial" w:cs="Arial"/>
                <w:spacing w:val="30"/>
                <w:sz w:val="24"/>
                <w:szCs w:val="24"/>
                <w:lang w:val="pt-BR"/>
              </w:rPr>
            </w:pPr>
          </w:p>
          <w:p w14:paraId="223C3018" w14:textId="77777777" w:rsidR="003B7CFC" w:rsidRPr="00C70081" w:rsidRDefault="003B7CFC" w:rsidP="00C70081">
            <w:pPr>
              <w:snapToGrid w:val="0"/>
              <w:ind w:firstLine="567"/>
              <w:jc w:val="center"/>
              <w:rPr>
                <w:rFonts w:ascii="Arial" w:hAnsi="Arial" w:cs="Arial"/>
                <w:spacing w:val="30"/>
                <w:sz w:val="24"/>
                <w:szCs w:val="24"/>
                <w:lang w:val="pt-BR"/>
              </w:rPr>
            </w:pPr>
          </w:p>
          <w:p w14:paraId="1FEC15DE" w14:textId="77777777" w:rsidR="003D34C1" w:rsidRPr="00C70081" w:rsidRDefault="003D34C1" w:rsidP="00C70081">
            <w:pPr>
              <w:snapToGrid w:val="0"/>
              <w:ind w:firstLine="567"/>
              <w:jc w:val="center"/>
              <w:rPr>
                <w:rFonts w:ascii="Arial" w:hAnsi="Arial" w:cs="Arial"/>
                <w:spacing w:val="30"/>
                <w:sz w:val="24"/>
                <w:szCs w:val="24"/>
                <w:lang w:val="pt-BR"/>
              </w:rPr>
            </w:pPr>
          </w:p>
          <w:p w14:paraId="3F0FB2C0" w14:textId="77777777" w:rsidR="00865513" w:rsidRPr="00C70081" w:rsidRDefault="00865513" w:rsidP="00C70081">
            <w:pPr>
              <w:snapToGrid w:val="0"/>
              <w:ind w:firstLine="567"/>
              <w:jc w:val="center"/>
              <w:rPr>
                <w:rFonts w:ascii="Arial" w:hAnsi="Arial" w:cs="Arial"/>
                <w:iCs/>
                <w:spacing w:val="30"/>
                <w:sz w:val="24"/>
                <w:szCs w:val="24"/>
                <w:lang w:val="pt-BR"/>
              </w:rPr>
            </w:pPr>
            <w:r w:rsidRPr="00C70081">
              <w:rPr>
                <w:rFonts w:ascii="Arial" w:hAnsi="Arial" w:cs="Arial"/>
                <w:sz w:val="24"/>
                <w:szCs w:val="24"/>
                <w:lang w:val="pt-BR"/>
              </w:rPr>
              <w:t>_________________</w:t>
            </w:r>
            <w:r w:rsidR="003D34C1" w:rsidRPr="00C70081">
              <w:rPr>
                <w:rFonts w:ascii="Arial" w:hAnsi="Arial" w:cs="Arial"/>
                <w:sz w:val="24"/>
                <w:szCs w:val="24"/>
                <w:lang w:val="pt-BR"/>
              </w:rPr>
              <w:softHyphen/>
            </w:r>
            <w:r w:rsidR="003D34C1" w:rsidRPr="00C70081">
              <w:rPr>
                <w:rFonts w:ascii="Arial" w:hAnsi="Arial" w:cs="Arial"/>
                <w:sz w:val="24"/>
                <w:szCs w:val="24"/>
                <w:lang w:val="pt-BR"/>
              </w:rPr>
              <w:softHyphen/>
            </w:r>
            <w:r w:rsidR="003D34C1" w:rsidRPr="00C70081">
              <w:rPr>
                <w:rFonts w:ascii="Arial" w:hAnsi="Arial" w:cs="Arial"/>
                <w:sz w:val="24"/>
                <w:szCs w:val="24"/>
                <w:lang w:val="pt-BR"/>
              </w:rPr>
              <w:softHyphen/>
            </w:r>
            <w:r w:rsidR="003D34C1" w:rsidRPr="00C70081">
              <w:rPr>
                <w:rFonts w:ascii="Arial" w:hAnsi="Arial" w:cs="Arial"/>
                <w:sz w:val="24"/>
                <w:szCs w:val="24"/>
                <w:lang w:val="pt-BR"/>
              </w:rPr>
              <w:softHyphen/>
            </w:r>
            <w:r w:rsidR="003D34C1" w:rsidRPr="00C70081">
              <w:rPr>
                <w:rFonts w:ascii="Arial" w:hAnsi="Arial" w:cs="Arial"/>
                <w:sz w:val="24"/>
                <w:szCs w:val="24"/>
                <w:lang w:val="pt-BR"/>
              </w:rPr>
              <w:softHyphen/>
            </w:r>
            <w:r w:rsidR="003D34C1" w:rsidRPr="00C70081">
              <w:rPr>
                <w:rFonts w:ascii="Arial" w:hAnsi="Arial" w:cs="Arial"/>
                <w:sz w:val="24"/>
                <w:szCs w:val="24"/>
                <w:lang w:val="pt-BR"/>
              </w:rPr>
              <w:softHyphen/>
            </w:r>
            <w:r w:rsidR="003D34C1" w:rsidRPr="00C70081">
              <w:rPr>
                <w:rFonts w:ascii="Arial" w:hAnsi="Arial" w:cs="Arial"/>
                <w:sz w:val="24"/>
                <w:szCs w:val="24"/>
                <w:lang w:val="pt-BR"/>
              </w:rPr>
              <w:softHyphen/>
            </w:r>
            <w:r w:rsidR="003D34C1" w:rsidRPr="00C70081">
              <w:rPr>
                <w:rFonts w:ascii="Arial" w:hAnsi="Arial" w:cs="Arial"/>
                <w:sz w:val="24"/>
                <w:szCs w:val="24"/>
                <w:lang w:val="pt-BR"/>
              </w:rPr>
              <w:softHyphen/>
            </w:r>
            <w:r w:rsidR="003D34C1" w:rsidRPr="00C70081">
              <w:rPr>
                <w:rFonts w:ascii="Arial" w:hAnsi="Arial" w:cs="Arial"/>
                <w:sz w:val="24"/>
                <w:szCs w:val="24"/>
                <w:lang w:val="pt-BR"/>
              </w:rPr>
              <w:softHyphen/>
            </w:r>
            <w:r w:rsidR="003D34C1" w:rsidRPr="00C70081">
              <w:rPr>
                <w:rFonts w:ascii="Arial" w:hAnsi="Arial" w:cs="Arial"/>
                <w:sz w:val="24"/>
                <w:szCs w:val="24"/>
                <w:lang w:val="pt-BR"/>
              </w:rPr>
              <w:softHyphen/>
            </w:r>
            <w:r w:rsidR="003D34C1" w:rsidRPr="00C70081">
              <w:rPr>
                <w:rFonts w:ascii="Arial" w:hAnsi="Arial" w:cs="Arial"/>
                <w:sz w:val="24"/>
                <w:szCs w:val="24"/>
                <w:lang w:val="pt-BR"/>
              </w:rPr>
              <w:softHyphen/>
            </w:r>
            <w:r w:rsidR="003D34C1" w:rsidRPr="00C70081">
              <w:rPr>
                <w:rFonts w:ascii="Arial" w:hAnsi="Arial" w:cs="Arial"/>
                <w:sz w:val="24"/>
                <w:szCs w:val="24"/>
                <w:lang w:val="pt-BR"/>
              </w:rPr>
              <w:softHyphen/>
            </w:r>
            <w:r w:rsidR="003D34C1" w:rsidRPr="00C70081">
              <w:rPr>
                <w:rFonts w:ascii="Arial" w:hAnsi="Arial" w:cs="Arial"/>
                <w:sz w:val="24"/>
                <w:szCs w:val="24"/>
                <w:lang w:val="pt-BR"/>
              </w:rPr>
              <w:softHyphen/>
            </w:r>
            <w:r w:rsidR="003D34C1" w:rsidRPr="00C70081">
              <w:rPr>
                <w:rFonts w:ascii="Arial" w:hAnsi="Arial" w:cs="Arial"/>
                <w:sz w:val="24"/>
                <w:szCs w:val="24"/>
                <w:lang w:val="pt-BR"/>
              </w:rPr>
              <w:softHyphen/>
            </w:r>
            <w:r w:rsidR="003D34C1" w:rsidRPr="00C70081">
              <w:rPr>
                <w:rFonts w:ascii="Arial" w:hAnsi="Arial" w:cs="Arial"/>
                <w:sz w:val="24"/>
                <w:szCs w:val="24"/>
                <w:lang w:val="pt-BR"/>
              </w:rPr>
              <w:softHyphen/>
            </w:r>
            <w:r w:rsidR="003D34C1" w:rsidRPr="00C70081">
              <w:rPr>
                <w:rFonts w:ascii="Arial" w:hAnsi="Arial" w:cs="Arial"/>
                <w:sz w:val="24"/>
                <w:szCs w:val="24"/>
                <w:lang w:val="pt-BR"/>
              </w:rPr>
              <w:softHyphen/>
              <w:t>_________</w:t>
            </w:r>
            <w:r w:rsidRPr="00C70081">
              <w:rPr>
                <w:rFonts w:ascii="Arial" w:hAnsi="Arial" w:cs="Arial"/>
                <w:sz w:val="24"/>
                <w:szCs w:val="24"/>
                <w:lang w:val="pt-BR"/>
              </w:rPr>
              <w:t>_____</w:t>
            </w:r>
          </w:p>
          <w:p w14:paraId="58494611" w14:textId="77777777" w:rsidR="00865513" w:rsidRPr="00C70081" w:rsidRDefault="00865513" w:rsidP="00C70081">
            <w:pPr>
              <w:snapToGrid w:val="0"/>
              <w:ind w:firstLine="567"/>
              <w:jc w:val="center"/>
              <w:rPr>
                <w:rFonts w:ascii="Arial" w:hAnsi="Arial" w:cs="Arial"/>
                <w:iCs/>
                <w:spacing w:val="30"/>
                <w:sz w:val="24"/>
                <w:szCs w:val="24"/>
                <w:lang w:val="pt-BR"/>
              </w:rPr>
            </w:pPr>
            <w:r w:rsidRPr="00C70081">
              <w:rPr>
                <w:rFonts w:ascii="Arial" w:hAnsi="Arial" w:cs="Arial"/>
                <w:iCs/>
                <w:spacing w:val="30"/>
                <w:sz w:val="24"/>
                <w:szCs w:val="24"/>
                <w:lang w:val="pt-BR"/>
              </w:rPr>
              <w:t>Representante da Direção</w:t>
            </w:r>
          </w:p>
          <w:p w14:paraId="0E11DD9C" w14:textId="77777777" w:rsidR="00865513" w:rsidRPr="00C70081" w:rsidRDefault="00865513" w:rsidP="00C70081">
            <w:pPr>
              <w:snapToGrid w:val="0"/>
              <w:ind w:firstLine="567"/>
              <w:jc w:val="center"/>
              <w:rPr>
                <w:rFonts w:ascii="Arial" w:hAnsi="Arial" w:cs="Arial"/>
                <w:iCs/>
                <w:spacing w:val="30"/>
                <w:sz w:val="24"/>
                <w:szCs w:val="24"/>
                <w:lang w:val="pt-BR"/>
              </w:rPr>
            </w:pPr>
          </w:p>
          <w:p w14:paraId="5E6F5E92" w14:textId="77777777" w:rsidR="003D34C1" w:rsidRPr="00C70081" w:rsidRDefault="003D34C1" w:rsidP="00C70081">
            <w:pPr>
              <w:snapToGrid w:val="0"/>
              <w:ind w:firstLine="567"/>
              <w:jc w:val="center"/>
              <w:rPr>
                <w:rFonts w:ascii="Arial" w:hAnsi="Arial" w:cs="Arial"/>
                <w:iCs/>
                <w:spacing w:val="30"/>
                <w:sz w:val="24"/>
                <w:szCs w:val="24"/>
                <w:lang w:val="pt-BR"/>
              </w:rPr>
            </w:pPr>
          </w:p>
          <w:p w14:paraId="718BEA04" w14:textId="77777777" w:rsidR="003D34C1" w:rsidRPr="00C70081" w:rsidRDefault="003D34C1" w:rsidP="00C70081">
            <w:pPr>
              <w:snapToGrid w:val="0"/>
              <w:ind w:firstLine="567"/>
              <w:jc w:val="center"/>
              <w:rPr>
                <w:rFonts w:ascii="Arial" w:hAnsi="Arial" w:cs="Arial"/>
                <w:iCs/>
                <w:spacing w:val="30"/>
                <w:sz w:val="24"/>
                <w:szCs w:val="24"/>
                <w:lang w:val="pt-BR"/>
              </w:rPr>
            </w:pPr>
          </w:p>
          <w:p w14:paraId="1F9D99A2" w14:textId="77777777" w:rsidR="003D34C1" w:rsidRPr="00C70081" w:rsidRDefault="003D34C1" w:rsidP="00C70081">
            <w:pPr>
              <w:snapToGrid w:val="0"/>
              <w:ind w:firstLine="567"/>
              <w:jc w:val="center"/>
              <w:rPr>
                <w:rFonts w:ascii="Arial" w:hAnsi="Arial" w:cs="Arial"/>
                <w:iCs/>
                <w:spacing w:val="30"/>
                <w:sz w:val="24"/>
                <w:szCs w:val="24"/>
                <w:lang w:val="pt-BR"/>
              </w:rPr>
            </w:pPr>
          </w:p>
          <w:p w14:paraId="7C1BB131" w14:textId="77777777" w:rsidR="003D34C1" w:rsidRPr="00C70081" w:rsidRDefault="003D34C1" w:rsidP="00C70081">
            <w:pPr>
              <w:snapToGrid w:val="0"/>
              <w:ind w:firstLine="567"/>
              <w:jc w:val="center"/>
              <w:rPr>
                <w:rFonts w:ascii="Arial" w:hAnsi="Arial" w:cs="Arial"/>
                <w:iCs/>
                <w:spacing w:val="30"/>
                <w:sz w:val="24"/>
                <w:szCs w:val="24"/>
                <w:lang w:val="pt-BR"/>
              </w:rPr>
            </w:pPr>
          </w:p>
          <w:p w14:paraId="4D69A0BB" w14:textId="5BA7107D" w:rsidR="003D34C1" w:rsidRDefault="003D34C1" w:rsidP="00C70081">
            <w:pPr>
              <w:snapToGrid w:val="0"/>
              <w:ind w:firstLine="567"/>
              <w:jc w:val="center"/>
              <w:rPr>
                <w:rFonts w:ascii="Arial" w:hAnsi="Arial" w:cs="Arial"/>
                <w:iCs/>
                <w:spacing w:val="30"/>
                <w:sz w:val="24"/>
                <w:szCs w:val="24"/>
                <w:lang w:val="pt-BR"/>
              </w:rPr>
            </w:pPr>
          </w:p>
          <w:p w14:paraId="33306553" w14:textId="3410E62B" w:rsidR="003B7CFC" w:rsidRDefault="003B7CFC" w:rsidP="00C70081">
            <w:pPr>
              <w:snapToGrid w:val="0"/>
              <w:ind w:firstLine="567"/>
              <w:jc w:val="center"/>
              <w:rPr>
                <w:rFonts w:ascii="Arial" w:hAnsi="Arial" w:cs="Arial"/>
                <w:iCs/>
                <w:spacing w:val="30"/>
                <w:sz w:val="24"/>
                <w:szCs w:val="24"/>
                <w:lang w:val="pt-BR"/>
              </w:rPr>
            </w:pPr>
          </w:p>
          <w:p w14:paraId="075ADBDD" w14:textId="38E5DEFF" w:rsidR="003B7CFC" w:rsidRDefault="003B7CFC" w:rsidP="00C70081">
            <w:pPr>
              <w:snapToGrid w:val="0"/>
              <w:ind w:firstLine="567"/>
              <w:jc w:val="center"/>
              <w:rPr>
                <w:rFonts w:ascii="Arial" w:hAnsi="Arial" w:cs="Arial"/>
                <w:iCs/>
                <w:spacing w:val="30"/>
                <w:sz w:val="24"/>
                <w:szCs w:val="24"/>
                <w:lang w:val="pt-BR"/>
              </w:rPr>
            </w:pPr>
          </w:p>
          <w:p w14:paraId="65A89E1F" w14:textId="77777777" w:rsidR="003B7CFC" w:rsidRPr="00C70081" w:rsidRDefault="003B7CFC" w:rsidP="00C70081">
            <w:pPr>
              <w:snapToGrid w:val="0"/>
              <w:ind w:firstLine="567"/>
              <w:jc w:val="center"/>
              <w:rPr>
                <w:rFonts w:ascii="Arial" w:hAnsi="Arial" w:cs="Arial"/>
                <w:iCs/>
                <w:spacing w:val="30"/>
                <w:sz w:val="24"/>
                <w:szCs w:val="24"/>
                <w:lang w:val="pt-BR"/>
              </w:rPr>
            </w:pPr>
          </w:p>
          <w:p w14:paraId="6848108E" w14:textId="77777777" w:rsidR="00865513" w:rsidRPr="00C70081" w:rsidRDefault="00865513" w:rsidP="00C70081">
            <w:pPr>
              <w:snapToGrid w:val="0"/>
              <w:ind w:firstLine="567"/>
              <w:jc w:val="center"/>
              <w:rPr>
                <w:rFonts w:ascii="Arial" w:hAnsi="Arial" w:cs="Arial"/>
                <w:iCs/>
                <w:spacing w:val="30"/>
                <w:sz w:val="24"/>
                <w:szCs w:val="24"/>
                <w:lang w:val="pt-BR"/>
              </w:rPr>
            </w:pPr>
          </w:p>
          <w:p w14:paraId="2FB003A2" w14:textId="77777777" w:rsidR="00865513" w:rsidRPr="00C70081" w:rsidRDefault="00865513" w:rsidP="00C70081">
            <w:pPr>
              <w:snapToGrid w:val="0"/>
              <w:ind w:firstLine="567"/>
              <w:jc w:val="center"/>
              <w:rPr>
                <w:rFonts w:ascii="Arial" w:hAnsi="Arial" w:cs="Arial"/>
                <w:iCs/>
                <w:spacing w:val="30"/>
                <w:sz w:val="24"/>
                <w:szCs w:val="24"/>
                <w:lang w:val="pt-BR"/>
              </w:rPr>
            </w:pPr>
            <w:r w:rsidRPr="00C70081">
              <w:rPr>
                <w:rFonts w:ascii="Arial" w:hAnsi="Arial" w:cs="Arial"/>
                <w:sz w:val="24"/>
                <w:szCs w:val="24"/>
                <w:lang w:val="pt-BR"/>
              </w:rPr>
              <w:t>____________</w:t>
            </w:r>
            <w:r w:rsidR="003D34C1" w:rsidRPr="00C70081">
              <w:rPr>
                <w:rFonts w:ascii="Arial" w:hAnsi="Arial" w:cs="Arial"/>
                <w:sz w:val="24"/>
                <w:szCs w:val="24"/>
                <w:lang w:val="pt-BR"/>
              </w:rPr>
              <w:t>_________</w:t>
            </w:r>
            <w:r w:rsidRPr="00C70081">
              <w:rPr>
                <w:rFonts w:ascii="Arial" w:hAnsi="Arial" w:cs="Arial"/>
                <w:sz w:val="24"/>
                <w:szCs w:val="24"/>
                <w:lang w:val="pt-BR"/>
              </w:rPr>
              <w:t>__________</w:t>
            </w:r>
          </w:p>
          <w:p w14:paraId="0E8834D9" w14:textId="77777777" w:rsidR="00865513" w:rsidRPr="00C70081" w:rsidRDefault="00865513" w:rsidP="00C70081">
            <w:pPr>
              <w:snapToGrid w:val="0"/>
              <w:ind w:firstLine="567"/>
              <w:jc w:val="center"/>
              <w:rPr>
                <w:rFonts w:ascii="Arial" w:hAnsi="Arial" w:cs="Arial"/>
                <w:sz w:val="24"/>
                <w:szCs w:val="24"/>
                <w:lang w:val="pt-BR"/>
              </w:rPr>
            </w:pPr>
            <w:r w:rsidRPr="00C70081">
              <w:rPr>
                <w:rFonts w:ascii="Arial" w:hAnsi="Arial" w:cs="Arial"/>
                <w:iCs/>
                <w:spacing w:val="30"/>
                <w:sz w:val="24"/>
                <w:szCs w:val="24"/>
                <w:lang w:val="pt-BR"/>
              </w:rPr>
              <w:t>Gerente de Projeto</w:t>
            </w:r>
          </w:p>
          <w:p w14:paraId="1A6017E4" w14:textId="77777777" w:rsidR="00865513" w:rsidRPr="00C70081" w:rsidRDefault="00865513" w:rsidP="00C70081">
            <w:pPr>
              <w:snapToGrid w:val="0"/>
              <w:ind w:firstLine="567"/>
              <w:jc w:val="center"/>
              <w:rPr>
                <w:rFonts w:ascii="Arial" w:hAnsi="Arial" w:cs="Arial"/>
                <w:sz w:val="24"/>
                <w:szCs w:val="24"/>
                <w:lang w:val="pt-BR"/>
              </w:rPr>
            </w:pPr>
          </w:p>
        </w:tc>
        <w:tc>
          <w:tcPr>
            <w:tcW w:w="5284" w:type="dxa"/>
            <w:tcBorders>
              <w:top w:val="single" w:sz="2" w:space="0" w:color="FFFFFF"/>
            </w:tcBorders>
            <w:shd w:val="clear" w:color="auto" w:fill="auto"/>
            <w:vAlign w:val="center"/>
          </w:tcPr>
          <w:p w14:paraId="0F253C00" w14:textId="4A07A139" w:rsidR="003B7CFC" w:rsidRDefault="003B7CFC" w:rsidP="00C70081">
            <w:pPr>
              <w:snapToGrid w:val="0"/>
              <w:ind w:firstLine="567"/>
              <w:jc w:val="center"/>
              <w:rPr>
                <w:rFonts w:ascii="Arial" w:hAnsi="Arial" w:cs="Arial"/>
                <w:sz w:val="24"/>
                <w:szCs w:val="24"/>
                <w:lang w:val="pt-BR"/>
              </w:rPr>
            </w:pPr>
          </w:p>
          <w:p w14:paraId="21C0D243" w14:textId="2116704F" w:rsidR="003B7CFC" w:rsidRDefault="003B7CFC" w:rsidP="00C70081">
            <w:pPr>
              <w:snapToGrid w:val="0"/>
              <w:ind w:firstLine="567"/>
              <w:jc w:val="center"/>
              <w:rPr>
                <w:rFonts w:ascii="Arial" w:hAnsi="Arial" w:cs="Arial"/>
                <w:sz w:val="24"/>
                <w:szCs w:val="24"/>
                <w:lang w:val="pt-BR"/>
              </w:rPr>
            </w:pPr>
          </w:p>
          <w:p w14:paraId="74DF555F" w14:textId="3DD23E9A" w:rsidR="003B7CFC" w:rsidRDefault="003B7CFC" w:rsidP="00C70081">
            <w:pPr>
              <w:snapToGrid w:val="0"/>
              <w:ind w:firstLine="567"/>
              <w:jc w:val="center"/>
              <w:rPr>
                <w:rFonts w:ascii="Arial" w:hAnsi="Arial" w:cs="Arial"/>
                <w:sz w:val="24"/>
                <w:szCs w:val="24"/>
                <w:lang w:val="pt-BR"/>
              </w:rPr>
            </w:pPr>
          </w:p>
          <w:p w14:paraId="45B85C1B" w14:textId="77777777" w:rsidR="003B7CFC" w:rsidRDefault="003B7CFC" w:rsidP="00C70081">
            <w:pPr>
              <w:snapToGrid w:val="0"/>
              <w:ind w:firstLine="567"/>
              <w:jc w:val="center"/>
              <w:rPr>
                <w:rFonts w:ascii="Arial" w:hAnsi="Arial" w:cs="Arial"/>
                <w:sz w:val="24"/>
                <w:szCs w:val="24"/>
                <w:lang w:val="pt-BR"/>
              </w:rPr>
            </w:pPr>
          </w:p>
          <w:p w14:paraId="73813C00" w14:textId="040D593D" w:rsidR="00865513" w:rsidRPr="00C70081" w:rsidRDefault="00865513" w:rsidP="00C70081">
            <w:pPr>
              <w:snapToGrid w:val="0"/>
              <w:ind w:firstLine="567"/>
              <w:jc w:val="center"/>
              <w:rPr>
                <w:rFonts w:ascii="Arial" w:hAnsi="Arial" w:cs="Arial"/>
                <w:iCs/>
                <w:spacing w:val="30"/>
                <w:sz w:val="24"/>
                <w:szCs w:val="24"/>
                <w:lang w:val="pt-BR"/>
              </w:rPr>
            </w:pPr>
            <w:r w:rsidRPr="00C70081">
              <w:rPr>
                <w:rFonts w:ascii="Arial" w:hAnsi="Arial" w:cs="Arial"/>
                <w:sz w:val="24"/>
                <w:szCs w:val="24"/>
                <w:lang w:val="pt-BR"/>
              </w:rPr>
              <w:t>___________</w:t>
            </w:r>
            <w:r w:rsidR="003D34C1" w:rsidRPr="00C70081">
              <w:rPr>
                <w:rFonts w:ascii="Arial" w:hAnsi="Arial" w:cs="Arial"/>
                <w:sz w:val="24"/>
                <w:szCs w:val="24"/>
                <w:lang w:val="pt-BR"/>
              </w:rPr>
              <w:t>___________</w:t>
            </w:r>
            <w:r w:rsidRPr="00C70081">
              <w:rPr>
                <w:rFonts w:ascii="Arial" w:hAnsi="Arial" w:cs="Arial"/>
                <w:sz w:val="24"/>
                <w:szCs w:val="24"/>
                <w:lang w:val="pt-BR"/>
              </w:rPr>
              <w:t>_______</w:t>
            </w:r>
          </w:p>
          <w:p w14:paraId="3FE7B25A" w14:textId="77777777" w:rsidR="00865513" w:rsidRPr="00C70081" w:rsidRDefault="00865513" w:rsidP="00C70081">
            <w:pPr>
              <w:snapToGrid w:val="0"/>
              <w:ind w:firstLine="567"/>
              <w:jc w:val="center"/>
              <w:rPr>
                <w:rFonts w:ascii="Arial" w:hAnsi="Arial" w:cs="Arial"/>
                <w:sz w:val="24"/>
                <w:szCs w:val="24"/>
                <w:lang w:val="pt-BR"/>
              </w:rPr>
            </w:pPr>
            <w:r w:rsidRPr="00C70081">
              <w:rPr>
                <w:rFonts w:ascii="Arial" w:hAnsi="Arial" w:cs="Arial"/>
                <w:iCs/>
                <w:spacing w:val="30"/>
                <w:sz w:val="24"/>
                <w:szCs w:val="24"/>
                <w:lang w:val="pt-BR"/>
              </w:rPr>
              <w:t>Nome por extenso</w:t>
            </w:r>
          </w:p>
        </w:tc>
      </w:tr>
    </w:tbl>
    <w:p w14:paraId="6683512A" w14:textId="77777777" w:rsidR="00865513" w:rsidRPr="00C70081" w:rsidRDefault="00865513" w:rsidP="00C70081">
      <w:pPr>
        <w:ind w:firstLine="567"/>
        <w:jc w:val="center"/>
        <w:rPr>
          <w:rFonts w:ascii="Arial" w:hAnsi="Arial" w:cs="Arial"/>
          <w:sz w:val="24"/>
          <w:szCs w:val="24"/>
          <w:lang w:val="pt-BR"/>
        </w:rPr>
      </w:pPr>
    </w:p>
    <w:p w14:paraId="56CD9671" w14:textId="77777777" w:rsidR="00865513" w:rsidRPr="00C70081" w:rsidRDefault="00865513" w:rsidP="00C70081">
      <w:pPr>
        <w:ind w:firstLine="567"/>
        <w:jc w:val="center"/>
        <w:rPr>
          <w:rFonts w:ascii="Arial" w:hAnsi="Arial" w:cs="Arial"/>
          <w:sz w:val="24"/>
          <w:szCs w:val="24"/>
          <w:lang w:val="pt-BR"/>
        </w:rPr>
      </w:pPr>
    </w:p>
    <w:p w14:paraId="3E1FBACC" w14:textId="189A09A3" w:rsidR="003D34C1" w:rsidRDefault="003D34C1" w:rsidP="003B7CFC">
      <w:pPr>
        <w:rPr>
          <w:rFonts w:ascii="Arial" w:hAnsi="Arial" w:cs="Arial"/>
          <w:sz w:val="24"/>
          <w:szCs w:val="24"/>
          <w:lang w:val="pt-BR"/>
        </w:rPr>
      </w:pPr>
    </w:p>
    <w:p w14:paraId="68708442" w14:textId="3AF28708" w:rsidR="003B7CFC" w:rsidRDefault="003B7CFC" w:rsidP="003B7CFC">
      <w:pPr>
        <w:rPr>
          <w:rFonts w:ascii="Arial" w:hAnsi="Arial" w:cs="Arial"/>
          <w:sz w:val="24"/>
          <w:szCs w:val="24"/>
          <w:lang w:val="pt-BR"/>
        </w:rPr>
      </w:pPr>
    </w:p>
    <w:p w14:paraId="05331D12" w14:textId="5B950AB1" w:rsidR="003B7CFC" w:rsidRDefault="003B7CFC" w:rsidP="003B7CFC">
      <w:pPr>
        <w:rPr>
          <w:rFonts w:ascii="Arial" w:hAnsi="Arial" w:cs="Arial"/>
          <w:sz w:val="24"/>
          <w:szCs w:val="24"/>
          <w:lang w:val="pt-BR"/>
        </w:rPr>
      </w:pPr>
    </w:p>
    <w:p w14:paraId="7FC804AF" w14:textId="546ABFC9" w:rsidR="003B7CFC" w:rsidRDefault="003B7CFC" w:rsidP="003B7CFC">
      <w:pPr>
        <w:rPr>
          <w:rFonts w:ascii="Arial" w:hAnsi="Arial" w:cs="Arial"/>
          <w:sz w:val="24"/>
          <w:szCs w:val="24"/>
          <w:lang w:val="pt-BR"/>
        </w:rPr>
      </w:pPr>
    </w:p>
    <w:p w14:paraId="1E4C6CB8" w14:textId="67CD9EE0" w:rsidR="003B7CFC" w:rsidRDefault="003B7CFC" w:rsidP="003B7CFC">
      <w:pPr>
        <w:rPr>
          <w:rFonts w:ascii="Arial" w:hAnsi="Arial" w:cs="Arial"/>
          <w:sz w:val="24"/>
          <w:szCs w:val="24"/>
          <w:lang w:val="pt-BR"/>
        </w:rPr>
      </w:pPr>
    </w:p>
    <w:p w14:paraId="5654E093" w14:textId="11AD3232" w:rsidR="003B7CFC" w:rsidRDefault="003B7CFC" w:rsidP="003B7CFC">
      <w:pPr>
        <w:rPr>
          <w:rFonts w:ascii="Arial" w:hAnsi="Arial" w:cs="Arial"/>
          <w:sz w:val="24"/>
          <w:szCs w:val="24"/>
          <w:lang w:val="pt-BR"/>
        </w:rPr>
      </w:pPr>
    </w:p>
    <w:p w14:paraId="3C6B6D06" w14:textId="61506ABE" w:rsidR="003B7CFC" w:rsidRDefault="003B7CFC" w:rsidP="003B7CFC">
      <w:pPr>
        <w:rPr>
          <w:rFonts w:ascii="Arial" w:hAnsi="Arial" w:cs="Arial"/>
          <w:sz w:val="24"/>
          <w:szCs w:val="24"/>
          <w:lang w:val="pt-BR"/>
        </w:rPr>
      </w:pPr>
    </w:p>
    <w:p w14:paraId="651BF049" w14:textId="52AA92BD" w:rsidR="003B7CFC" w:rsidRDefault="003B7CFC" w:rsidP="003B7CFC">
      <w:pPr>
        <w:rPr>
          <w:rFonts w:ascii="Arial" w:hAnsi="Arial" w:cs="Arial"/>
          <w:sz w:val="24"/>
          <w:szCs w:val="24"/>
          <w:lang w:val="pt-BR"/>
        </w:rPr>
      </w:pPr>
    </w:p>
    <w:p w14:paraId="74CC4DA6" w14:textId="410E6D00" w:rsidR="003B7CFC" w:rsidRDefault="003B7CFC" w:rsidP="003B7CFC">
      <w:pPr>
        <w:rPr>
          <w:rFonts w:ascii="Arial" w:hAnsi="Arial" w:cs="Arial"/>
          <w:sz w:val="24"/>
          <w:szCs w:val="24"/>
          <w:lang w:val="pt-BR"/>
        </w:rPr>
      </w:pPr>
    </w:p>
    <w:p w14:paraId="61787A08" w14:textId="2C07BD4C" w:rsidR="003B7CFC" w:rsidRDefault="003B7CFC" w:rsidP="003B7CFC">
      <w:pPr>
        <w:rPr>
          <w:rFonts w:ascii="Arial" w:hAnsi="Arial" w:cs="Arial"/>
          <w:sz w:val="24"/>
          <w:szCs w:val="24"/>
          <w:lang w:val="pt-BR"/>
        </w:rPr>
      </w:pPr>
    </w:p>
    <w:p w14:paraId="3FF5DAC3" w14:textId="684488A9" w:rsidR="003B7CFC" w:rsidRDefault="003B7CFC" w:rsidP="003B7CFC">
      <w:pPr>
        <w:rPr>
          <w:rFonts w:ascii="Arial" w:hAnsi="Arial" w:cs="Arial"/>
          <w:sz w:val="24"/>
          <w:szCs w:val="24"/>
          <w:lang w:val="pt-BR"/>
        </w:rPr>
      </w:pPr>
    </w:p>
    <w:p w14:paraId="283BBC0C" w14:textId="7525913B" w:rsidR="003B7CFC" w:rsidRDefault="003B7CFC" w:rsidP="003B7CFC">
      <w:pPr>
        <w:rPr>
          <w:rFonts w:ascii="Arial" w:hAnsi="Arial" w:cs="Arial"/>
          <w:sz w:val="24"/>
          <w:szCs w:val="24"/>
          <w:lang w:val="pt-BR"/>
        </w:rPr>
      </w:pPr>
    </w:p>
    <w:p w14:paraId="3D418DA1" w14:textId="5D829F1C" w:rsidR="003B7CFC" w:rsidRDefault="003B7CFC" w:rsidP="003B7CFC">
      <w:pPr>
        <w:rPr>
          <w:rFonts w:ascii="Arial" w:hAnsi="Arial" w:cs="Arial"/>
          <w:sz w:val="24"/>
          <w:szCs w:val="24"/>
          <w:lang w:val="pt-BR"/>
        </w:rPr>
      </w:pPr>
    </w:p>
    <w:p w14:paraId="771EEFE7" w14:textId="398442ED" w:rsidR="003B7CFC" w:rsidRDefault="003B7CFC" w:rsidP="003B7CFC">
      <w:pPr>
        <w:rPr>
          <w:rFonts w:ascii="Arial" w:hAnsi="Arial" w:cs="Arial"/>
          <w:sz w:val="24"/>
          <w:szCs w:val="24"/>
          <w:lang w:val="pt-BR"/>
        </w:rPr>
      </w:pPr>
    </w:p>
    <w:p w14:paraId="2208407C" w14:textId="13FAC410" w:rsidR="003B7CFC" w:rsidRDefault="003B7CFC" w:rsidP="003B7CFC">
      <w:pPr>
        <w:rPr>
          <w:rFonts w:ascii="Arial" w:hAnsi="Arial" w:cs="Arial"/>
          <w:sz w:val="24"/>
          <w:szCs w:val="24"/>
          <w:lang w:val="pt-BR"/>
        </w:rPr>
      </w:pPr>
    </w:p>
    <w:p w14:paraId="18080F6F" w14:textId="39F48D35" w:rsidR="003B7CFC" w:rsidRDefault="003B7CFC" w:rsidP="003B7CFC">
      <w:pPr>
        <w:rPr>
          <w:rFonts w:ascii="Arial" w:hAnsi="Arial" w:cs="Arial"/>
          <w:sz w:val="24"/>
          <w:szCs w:val="24"/>
          <w:lang w:val="pt-BR"/>
        </w:rPr>
      </w:pPr>
    </w:p>
    <w:p w14:paraId="30277ECD" w14:textId="0C304D40" w:rsidR="003B7CFC" w:rsidRDefault="003B7CFC" w:rsidP="003B7CFC">
      <w:pPr>
        <w:rPr>
          <w:rFonts w:ascii="Arial" w:hAnsi="Arial" w:cs="Arial"/>
          <w:sz w:val="24"/>
          <w:szCs w:val="24"/>
          <w:lang w:val="pt-BR"/>
        </w:rPr>
      </w:pPr>
    </w:p>
    <w:p w14:paraId="3410357E" w14:textId="6D4186FC" w:rsidR="003B7CFC" w:rsidRDefault="003B7CFC" w:rsidP="003B7CFC">
      <w:pPr>
        <w:rPr>
          <w:rFonts w:ascii="Arial" w:hAnsi="Arial" w:cs="Arial"/>
          <w:sz w:val="24"/>
          <w:szCs w:val="24"/>
          <w:lang w:val="pt-BR"/>
        </w:rPr>
      </w:pPr>
    </w:p>
    <w:p w14:paraId="05E46BE9" w14:textId="2E6E1167" w:rsidR="003B7CFC" w:rsidRDefault="003B7CFC" w:rsidP="003B7CFC">
      <w:pPr>
        <w:rPr>
          <w:rFonts w:ascii="Arial" w:hAnsi="Arial" w:cs="Arial"/>
          <w:sz w:val="24"/>
          <w:szCs w:val="24"/>
          <w:lang w:val="pt-BR"/>
        </w:rPr>
      </w:pPr>
    </w:p>
    <w:p w14:paraId="5F4DB9E0" w14:textId="27E59102" w:rsidR="003B7CFC" w:rsidRPr="00C70081" w:rsidRDefault="003B7CFC" w:rsidP="003B7CFC">
      <w:pPr>
        <w:rPr>
          <w:rFonts w:ascii="Arial" w:hAnsi="Arial" w:cs="Arial"/>
          <w:sz w:val="24"/>
          <w:szCs w:val="24"/>
          <w:lang w:val="pt-BR"/>
        </w:rPr>
      </w:pPr>
    </w:p>
    <w:p w14:paraId="624E0584" w14:textId="77777777" w:rsidR="00E33618" w:rsidRPr="00865513" w:rsidRDefault="00865513" w:rsidP="003B7CFC">
      <w:pPr>
        <w:jc w:val="center"/>
        <w:rPr>
          <w:rFonts w:ascii="Arial" w:hAnsi="Arial" w:cs="Arial"/>
          <w:sz w:val="24"/>
          <w:szCs w:val="24"/>
          <w:lang w:val="pt-BR" w:eastAsia="pt-BR"/>
        </w:rPr>
      </w:pPr>
      <w:r w:rsidRPr="00865513">
        <w:rPr>
          <w:rFonts w:ascii="Arial" w:eastAsia="Arial" w:hAnsi="Arial" w:cs="Arial"/>
          <w:bCs/>
          <w:sz w:val="24"/>
          <w:szCs w:val="24"/>
          <w:lang w:val="pt-BR"/>
        </w:rPr>
        <w:t>Rio Branco</w:t>
      </w:r>
      <w:r w:rsidR="003D34C1">
        <w:rPr>
          <w:rFonts w:ascii="Arial" w:eastAsia="Arial" w:hAnsi="Arial" w:cs="Arial"/>
          <w:bCs/>
          <w:sz w:val="24"/>
          <w:szCs w:val="24"/>
          <w:lang w:val="pt-BR"/>
        </w:rPr>
        <w:t xml:space="preserve"> </w:t>
      </w:r>
      <w:r w:rsidRPr="00865513">
        <w:rPr>
          <w:rFonts w:ascii="Arial" w:eastAsia="Arial" w:hAnsi="Arial" w:cs="Arial"/>
          <w:bCs/>
          <w:sz w:val="24"/>
          <w:szCs w:val="24"/>
          <w:lang w:val="pt-BR"/>
        </w:rPr>
        <w:t xml:space="preserve">- AC, </w:t>
      </w:r>
      <w:r w:rsidR="003D34C1">
        <w:rPr>
          <w:rFonts w:ascii="Arial" w:eastAsia="Arial" w:hAnsi="Arial" w:cs="Arial"/>
          <w:bCs/>
          <w:sz w:val="24"/>
          <w:szCs w:val="24"/>
          <w:lang w:val="pt-BR"/>
        </w:rPr>
        <w:t>03</w:t>
      </w:r>
      <w:r w:rsidRPr="00865513">
        <w:rPr>
          <w:rFonts w:ascii="Arial" w:eastAsia="Arial" w:hAnsi="Arial" w:cs="Arial"/>
          <w:bCs/>
          <w:sz w:val="24"/>
          <w:szCs w:val="24"/>
          <w:lang w:val="pt-BR"/>
        </w:rPr>
        <w:t xml:space="preserve"> de setembro de 2018.</w:t>
      </w:r>
      <w:bookmarkStart w:id="0" w:name="_GoBack"/>
      <w:bookmarkEnd w:id="0"/>
    </w:p>
    <w:sectPr w:rsidR="00E33618" w:rsidRPr="00865513" w:rsidSect="00865513">
      <w:headerReference w:type="default" r:id="rId12"/>
      <w:footerReference w:type="default" r:id="rId13"/>
      <w:pgSz w:w="11906" w:h="16838"/>
      <w:pgMar w:top="1701" w:right="1134" w:bottom="1134" w:left="1701"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406F6A" w16cid:durableId="1F68D084"/>
  <w16cid:commentId w16cid:paraId="0490E886" w16cid:durableId="1F68C327"/>
  <w16cid:commentId w16cid:paraId="19EF2F25" w16cid:durableId="1F68D068"/>
  <w16cid:commentId w16cid:paraId="46351493" w16cid:durableId="1F68C328"/>
  <w16cid:commentId w16cid:paraId="7D633892" w16cid:durableId="1F68C329"/>
  <w16cid:commentId w16cid:paraId="627E2BD4" w16cid:durableId="1F68C32A"/>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362D07" w14:textId="77777777" w:rsidR="00B72F04" w:rsidRDefault="00B72F04" w:rsidP="00865513">
      <w:r>
        <w:separator/>
      </w:r>
    </w:p>
  </w:endnote>
  <w:endnote w:type="continuationSeparator" w:id="0">
    <w:p w14:paraId="44818A9C" w14:textId="77777777" w:rsidR="00B72F04" w:rsidRDefault="00B72F04" w:rsidP="008655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0152393"/>
      <w:docPartObj>
        <w:docPartGallery w:val="Page Numbers (Bottom of Page)"/>
        <w:docPartUnique/>
      </w:docPartObj>
    </w:sdtPr>
    <w:sdtEndPr/>
    <w:sdtContent>
      <w:sdt>
        <w:sdtPr>
          <w:id w:val="-1669238322"/>
          <w:docPartObj>
            <w:docPartGallery w:val="Page Numbers (Top of Page)"/>
            <w:docPartUnique/>
          </w:docPartObj>
        </w:sdtPr>
        <w:sdtEndPr/>
        <w:sdtContent>
          <w:p w14:paraId="106F7DEE" w14:textId="2FE01B90" w:rsidR="00865513" w:rsidRDefault="00865513">
            <w:pPr>
              <w:pStyle w:val="Rodap"/>
              <w:jc w:val="center"/>
            </w:pPr>
            <w:r>
              <w:rPr>
                <w:lang w:val="pt-BR"/>
              </w:rPr>
              <w:t xml:space="preserve">Página </w:t>
            </w:r>
            <w:r>
              <w:rPr>
                <w:b/>
                <w:bCs/>
                <w:sz w:val="24"/>
                <w:szCs w:val="24"/>
              </w:rPr>
              <w:fldChar w:fldCharType="begin"/>
            </w:r>
            <w:r>
              <w:rPr>
                <w:b/>
                <w:bCs/>
              </w:rPr>
              <w:instrText>PAGE</w:instrText>
            </w:r>
            <w:r>
              <w:rPr>
                <w:b/>
                <w:bCs/>
                <w:sz w:val="24"/>
                <w:szCs w:val="24"/>
              </w:rPr>
              <w:fldChar w:fldCharType="separate"/>
            </w:r>
            <w:r w:rsidR="00D35F2E">
              <w:rPr>
                <w:b/>
                <w:bCs/>
                <w:noProof/>
              </w:rPr>
              <w:t>7</w:t>
            </w:r>
            <w:r>
              <w:rPr>
                <w:b/>
                <w:bCs/>
                <w:sz w:val="24"/>
                <w:szCs w:val="24"/>
              </w:rPr>
              <w:fldChar w:fldCharType="end"/>
            </w:r>
            <w:r>
              <w:rPr>
                <w:lang w:val="pt-BR"/>
              </w:rPr>
              <w:t xml:space="preserve"> de </w:t>
            </w:r>
            <w:r>
              <w:rPr>
                <w:b/>
                <w:bCs/>
                <w:sz w:val="24"/>
                <w:szCs w:val="24"/>
              </w:rPr>
              <w:fldChar w:fldCharType="begin"/>
            </w:r>
            <w:r>
              <w:rPr>
                <w:b/>
                <w:bCs/>
              </w:rPr>
              <w:instrText>NUMPAGES</w:instrText>
            </w:r>
            <w:r>
              <w:rPr>
                <w:b/>
                <w:bCs/>
                <w:sz w:val="24"/>
                <w:szCs w:val="24"/>
              </w:rPr>
              <w:fldChar w:fldCharType="separate"/>
            </w:r>
            <w:r w:rsidR="00D35F2E">
              <w:rPr>
                <w:b/>
                <w:bCs/>
                <w:noProof/>
              </w:rPr>
              <w:t>7</w:t>
            </w:r>
            <w:r>
              <w:rPr>
                <w:b/>
                <w:bCs/>
                <w:sz w:val="24"/>
                <w:szCs w:val="24"/>
              </w:rPr>
              <w:fldChar w:fldCharType="end"/>
            </w:r>
          </w:p>
        </w:sdtContent>
      </w:sdt>
    </w:sdtContent>
  </w:sdt>
  <w:p w14:paraId="203EC00C" w14:textId="77777777" w:rsidR="00865513" w:rsidRDefault="00865513">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D503A5" w14:textId="77777777" w:rsidR="00B72F04" w:rsidRDefault="00B72F04" w:rsidP="00865513">
      <w:r>
        <w:separator/>
      </w:r>
    </w:p>
  </w:footnote>
  <w:footnote w:type="continuationSeparator" w:id="0">
    <w:p w14:paraId="6EF73963" w14:textId="77777777" w:rsidR="00B72F04" w:rsidRDefault="00B72F04" w:rsidP="0086551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73" w:type="dxa"/>
      <w:tblInd w:w="-34" w:type="dxa"/>
      <w:tblLayout w:type="fixed"/>
      <w:tblLook w:val="0000" w:firstRow="0" w:lastRow="0" w:firstColumn="0" w:lastColumn="0" w:noHBand="0" w:noVBand="0"/>
    </w:tblPr>
    <w:tblGrid>
      <w:gridCol w:w="9073"/>
    </w:tblGrid>
    <w:tr w:rsidR="00865513" w14:paraId="3A26F19D" w14:textId="77777777" w:rsidTr="00865513">
      <w:trPr>
        <w:cantSplit/>
      </w:trPr>
      <w:tc>
        <w:tcPr>
          <w:tcW w:w="9073" w:type="dxa"/>
          <w:shd w:val="clear" w:color="auto" w:fill="auto"/>
          <w:vAlign w:val="center"/>
        </w:tcPr>
        <w:p w14:paraId="66F0ACED" w14:textId="77777777" w:rsidR="00865513" w:rsidRPr="00865513" w:rsidRDefault="00865513" w:rsidP="00C70081">
          <w:pPr>
            <w:pStyle w:val="Cabealho"/>
            <w:jc w:val="center"/>
            <w:rPr>
              <w:rFonts w:ascii="Arial" w:hAnsi="Arial" w:cs="Arial"/>
              <w:sz w:val="32"/>
              <w:szCs w:val="32"/>
            </w:rPr>
          </w:pPr>
          <w:r w:rsidRPr="00865513">
            <w:rPr>
              <w:rFonts w:ascii="Arial" w:hAnsi="Arial" w:cs="Arial"/>
              <w:b/>
              <w:sz w:val="32"/>
              <w:szCs w:val="32"/>
              <w:lang w:val="pt-BR"/>
            </w:rPr>
            <w:t>Fábrica de Software Uninorte</w:t>
          </w:r>
        </w:p>
      </w:tc>
    </w:tr>
    <w:tr w:rsidR="00865513" w:rsidRPr="00C70081" w14:paraId="4635FD5D" w14:textId="77777777" w:rsidTr="00865513">
      <w:trPr>
        <w:cantSplit/>
      </w:trPr>
      <w:tc>
        <w:tcPr>
          <w:tcW w:w="9073" w:type="dxa"/>
          <w:shd w:val="clear" w:color="auto" w:fill="auto"/>
          <w:vAlign w:val="center"/>
        </w:tcPr>
        <w:p w14:paraId="030FF4FF" w14:textId="77777777" w:rsidR="00865513" w:rsidRPr="00865513" w:rsidRDefault="00865513" w:rsidP="00C70081">
          <w:pPr>
            <w:pStyle w:val="Cabealho"/>
            <w:ind w:left="34" w:hanging="34"/>
            <w:jc w:val="center"/>
            <w:rPr>
              <w:rFonts w:ascii="Arial" w:hAnsi="Arial" w:cs="Arial"/>
              <w:sz w:val="32"/>
              <w:szCs w:val="32"/>
              <w:lang w:val="pt-BR"/>
            </w:rPr>
          </w:pPr>
          <w:r w:rsidRPr="00C70081">
            <w:rPr>
              <w:rFonts w:ascii="Arial" w:hAnsi="Arial" w:cs="Arial"/>
              <w:b/>
              <w:sz w:val="32"/>
              <w:szCs w:val="32"/>
              <w:lang w:val="pt-BR"/>
            </w:rPr>
            <w:t xml:space="preserve">Documento de </w:t>
          </w:r>
          <w:r w:rsidRPr="00865513">
            <w:rPr>
              <w:rFonts w:ascii="Arial" w:hAnsi="Arial" w:cs="Arial"/>
              <w:b/>
              <w:sz w:val="32"/>
              <w:szCs w:val="32"/>
              <w:lang w:val="pt-BR"/>
            </w:rPr>
            <w:t>Visão do Software</w:t>
          </w:r>
        </w:p>
        <w:p w14:paraId="16368FC4" w14:textId="77777777" w:rsidR="00865513" w:rsidRPr="00C70081" w:rsidRDefault="00865513" w:rsidP="00C70081">
          <w:pPr>
            <w:pStyle w:val="Cabealho"/>
            <w:jc w:val="center"/>
            <w:rPr>
              <w:rFonts w:ascii="Arial" w:hAnsi="Arial" w:cs="Arial"/>
              <w:sz w:val="32"/>
              <w:szCs w:val="32"/>
              <w:lang w:val="pt-BR"/>
            </w:rPr>
          </w:pPr>
          <w:r w:rsidRPr="00865513">
            <w:rPr>
              <w:rFonts w:ascii="Arial" w:hAnsi="Arial" w:cs="Arial"/>
              <w:sz w:val="32"/>
              <w:szCs w:val="32"/>
              <w:lang w:val="pt-BR"/>
            </w:rPr>
            <w:t>(MoonCake System)</w:t>
          </w:r>
        </w:p>
      </w:tc>
    </w:tr>
  </w:tbl>
  <w:p w14:paraId="2045BB3E" w14:textId="77777777" w:rsidR="00865513" w:rsidRPr="00C70081" w:rsidRDefault="00865513">
    <w:pPr>
      <w:pStyle w:val="Cabealho"/>
      <w:rPr>
        <w:lang w:val="pt-BR"/>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Ttulo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12"/>
    <w:lvl w:ilvl="0">
      <w:start w:val="1"/>
      <w:numFmt w:val="bullet"/>
      <w:lvlText w:val=""/>
      <w:lvlJc w:val="left"/>
      <w:pPr>
        <w:tabs>
          <w:tab w:val="num" w:pos="360"/>
        </w:tabs>
        <w:ind w:left="360" w:hanging="360"/>
      </w:pPr>
      <w:rPr>
        <w:rFonts w:ascii="Wingdings" w:hAnsi="Wingdings" w:cs="Wingdings" w:hint="default"/>
        <w:color w:val="auto"/>
        <w:sz w:val="24"/>
        <w:szCs w:val="24"/>
      </w:rPr>
    </w:lvl>
    <w:lvl w:ilvl="1">
      <w:start w:val="1"/>
      <w:numFmt w:val="bullet"/>
      <w:lvlText w:val="o"/>
      <w:lvlJc w:val="left"/>
      <w:pPr>
        <w:tabs>
          <w:tab w:val="num" w:pos="1080"/>
        </w:tabs>
        <w:ind w:left="1080" w:hanging="360"/>
      </w:pPr>
      <w:rPr>
        <w:rFonts w:ascii="Courier New" w:hAnsi="Courier New" w:cs="Courier New" w:hint="default"/>
        <w:color w:val="auto"/>
        <w:sz w:val="24"/>
        <w:szCs w:val="24"/>
        <w:lang w:val="pt-BR" w:eastAsia="en-US"/>
      </w:rPr>
    </w:lvl>
    <w:lvl w:ilvl="2">
      <w:start w:val="1"/>
      <w:numFmt w:val="bullet"/>
      <w:lvlText w:val=""/>
      <w:lvlJc w:val="left"/>
      <w:pPr>
        <w:tabs>
          <w:tab w:val="num" w:pos="1800"/>
        </w:tabs>
        <w:ind w:left="1800" w:hanging="360"/>
      </w:pPr>
      <w:rPr>
        <w:rFonts w:ascii="Wingdings" w:hAnsi="Wingdings" w:cs="Wingdings" w:hint="default"/>
        <w:color w:val="auto"/>
        <w:sz w:val="24"/>
        <w:szCs w:val="24"/>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color w:val="auto"/>
        <w:sz w:val="24"/>
        <w:szCs w:val="24"/>
        <w:lang w:val="pt-BR" w:eastAsia="en-US"/>
      </w:rPr>
    </w:lvl>
    <w:lvl w:ilvl="5">
      <w:start w:val="1"/>
      <w:numFmt w:val="bullet"/>
      <w:lvlText w:val=""/>
      <w:lvlJc w:val="left"/>
      <w:pPr>
        <w:tabs>
          <w:tab w:val="num" w:pos="3960"/>
        </w:tabs>
        <w:ind w:left="3960" w:hanging="360"/>
      </w:pPr>
      <w:rPr>
        <w:rFonts w:ascii="Wingdings" w:hAnsi="Wingdings" w:cs="Wingdings" w:hint="default"/>
        <w:color w:val="auto"/>
        <w:sz w:val="24"/>
        <w:szCs w:val="24"/>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color w:val="auto"/>
        <w:sz w:val="24"/>
        <w:szCs w:val="24"/>
        <w:lang w:val="pt-BR" w:eastAsia="en-US"/>
      </w:rPr>
    </w:lvl>
    <w:lvl w:ilvl="8">
      <w:start w:val="1"/>
      <w:numFmt w:val="bullet"/>
      <w:lvlText w:val=""/>
      <w:lvlJc w:val="left"/>
      <w:pPr>
        <w:tabs>
          <w:tab w:val="num" w:pos="6120"/>
        </w:tabs>
        <w:ind w:left="6120" w:hanging="360"/>
      </w:pPr>
      <w:rPr>
        <w:rFonts w:ascii="Wingdings" w:hAnsi="Wingdings" w:cs="Wingdings" w:hint="default"/>
        <w:color w:val="auto"/>
        <w:sz w:val="24"/>
        <w:szCs w:val="24"/>
      </w:rPr>
    </w:lvl>
  </w:abstractNum>
  <w:abstractNum w:abstractNumId="2" w15:restartNumberingAfterBreak="0">
    <w:nsid w:val="00000003"/>
    <w:multiLevelType w:val="multilevel"/>
    <w:tmpl w:val="00000003"/>
    <w:name w:val="WW8Num13"/>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3" w15:restartNumberingAfterBreak="0">
    <w:nsid w:val="00000004"/>
    <w:multiLevelType w:val="multilevel"/>
    <w:tmpl w:val="7400AB5C"/>
    <w:name w:val="WW8Num18"/>
    <w:lvl w:ilvl="0">
      <w:start w:val="1"/>
      <w:numFmt w:val="decimal"/>
      <w:lvlText w:val="%1."/>
      <w:lvlJc w:val="left"/>
      <w:pPr>
        <w:tabs>
          <w:tab w:val="num" w:pos="360"/>
        </w:tabs>
        <w:ind w:left="360" w:hanging="360"/>
      </w:pPr>
      <w:rPr>
        <w:rFonts w:ascii="Arial" w:hAnsi="Arial" w:cs="Arial" w:hint="default"/>
        <w:b/>
        <w:lang w:val="pt-BR"/>
      </w:rPr>
    </w:lvl>
    <w:lvl w:ilvl="1">
      <w:start w:val="1"/>
      <w:numFmt w:val="decimal"/>
      <w:lvlText w:val="%1.%2."/>
      <w:lvlJc w:val="left"/>
      <w:pPr>
        <w:tabs>
          <w:tab w:val="num" w:pos="792"/>
        </w:tabs>
        <w:ind w:left="792" w:hanging="432"/>
      </w:pPr>
      <w:rPr>
        <w:rFonts w:ascii="Calibri" w:hAnsi="Calibri" w:cs="Times New Roman"/>
        <w:b/>
        <w:lang w:val="pt-BR"/>
      </w:rPr>
    </w:lvl>
    <w:lvl w:ilvl="2">
      <w:start w:val="1"/>
      <w:numFmt w:val="decimal"/>
      <w:lvlText w:val="%3."/>
      <w:lvlJc w:val="left"/>
      <w:pPr>
        <w:tabs>
          <w:tab w:val="num" w:pos="1080"/>
        </w:tabs>
        <w:ind w:left="1080" w:hanging="360"/>
      </w:pPr>
      <w:rPr>
        <w:rFonts w:ascii="Calibri" w:hAnsi="Calibri" w:cs="Times New Roman"/>
        <w:b/>
        <w:lang w:val="pt-BR"/>
      </w:rPr>
    </w:lvl>
    <w:lvl w:ilvl="3">
      <w:start w:val="1"/>
      <w:numFmt w:val="decimal"/>
      <w:lvlText w:val="%1.%2.%3.%4."/>
      <w:lvlJc w:val="left"/>
      <w:pPr>
        <w:tabs>
          <w:tab w:val="num" w:pos="1800"/>
        </w:tabs>
        <w:ind w:left="1728" w:hanging="648"/>
      </w:pPr>
      <w:rPr>
        <w:rFonts w:ascii="Calibri" w:hAnsi="Calibri" w:cs="Times New Roman"/>
        <w:b/>
        <w:lang w:val="pt-BR"/>
      </w:rPr>
    </w:lvl>
    <w:lvl w:ilvl="4">
      <w:start w:val="1"/>
      <w:numFmt w:val="decimal"/>
      <w:lvlText w:val="%1.%2.%3.%4.%5."/>
      <w:lvlJc w:val="left"/>
      <w:pPr>
        <w:tabs>
          <w:tab w:val="num" w:pos="2520"/>
        </w:tabs>
        <w:ind w:left="2232" w:hanging="792"/>
      </w:pPr>
      <w:rPr>
        <w:rFonts w:ascii="Calibri" w:hAnsi="Calibri" w:cs="Times New Roman"/>
        <w:b/>
        <w:lang w:val="pt-BR"/>
      </w:rPr>
    </w:lvl>
    <w:lvl w:ilvl="5">
      <w:start w:val="1"/>
      <w:numFmt w:val="decimal"/>
      <w:lvlText w:val="%1.%2.%3.%4.%5.%6."/>
      <w:lvlJc w:val="left"/>
      <w:pPr>
        <w:tabs>
          <w:tab w:val="num" w:pos="2880"/>
        </w:tabs>
        <w:ind w:left="2736" w:hanging="936"/>
      </w:pPr>
      <w:rPr>
        <w:rFonts w:ascii="Calibri" w:hAnsi="Calibri" w:cs="Times New Roman"/>
        <w:b/>
        <w:lang w:val="pt-BR"/>
      </w:rPr>
    </w:lvl>
    <w:lvl w:ilvl="6">
      <w:start w:val="1"/>
      <w:numFmt w:val="decimal"/>
      <w:lvlText w:val="%1.%2.%3.%4.%5.%6.%7."/>
      <w:lvlJc w:val="left"/>
      <w:pPr>
        <w:tabs>
          <w:tab w:val="num" w:pos="3600"/>
        </w:tabs>
        <w:ind w:left="3240" w:hanging="1080"/>
      </w:pPr>
      <w:rPr>
        <w:rFonts w:ascii="Calibri" w:hAnsi="Calibri" w:cs="Times New Roman"/>
        <w:b/>
        <w:lang w:val="pt-BR"/>
      </w:rPr>
    </w:lvl>
    <w:lvl w:ilvl="7">
      <w:start w:val="1"/>
      <w:numFmt w:val="decimal"/>
      <w:lvlText w:val="%1.%2.%3.%4.%5.%6.%7.%8."/>
      <w:lvlJc w:val="left"/>
      <w:pPr>
        <w:tabs>
          <w:tab w:val="num" w:pos="3960"/>
        </w:tabs>
        <w:ind w:left="3744" w:hanging="1224"/>
      </w:pPr>
      <w:rPr>
        <w:rFonts w:ascii="Calibri" w:hAnsi="Calibri" w:cs="Times New Roman"/>
        <w:b/>
        <w:lang w:val="pt-BR"/>
      </w:rPr>
    </w:lvl>
    <w:lvl w:ilvl="8">
      <w:start w:val="1"/>
      <w:numFmt w:val="decimal"/>
      <w:lvlText w:val="%1.%2.%3.%4.%5.%6.%7.%8.%9."/>
      <w:lvlJc w:val="left"/>
      <w:pPr>
        <w:tabs>
          <w:tab w:val="num" w:pos="4680"/>
        </w:tabs>
        <w:ind w:left="4320" w:hanging="1440"/>
      </w:pPr>
      <w:rPr>
        <w:rFonts w:ascii="Calibri" w:hAnsi="Calibri" w:cs="Times New Roman"/>
        <w:b/>
        <w:lang w:val="pt-BR"/>
      </w:rPr>
    </w:lvl>
  </w:abstractNum>
  <w:abstractNum w:abstractNumId="4" w15:restartNumberingAfterBreak="0">
    <w:nsid w:val="195C0372"/>
    <w:multiLevelType w:val="hybridMultilevel"/>
    <w:tmpl w:val="BCF48E5C"/>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513"/>
    <w:rsid w:val="001613AB"/>
    <w:rsid w:val="001A7BCF"/>
    <w:rsid w:val="001F612D"/>
    <w:rsid w:val="00330A02"/>
    <w:rsid w:val="003B7CFC"/>
    <w:rsid w:val="003D34C1"/>
    <w:rsid w:val="00522328"/>
    <w:rsid w:val="00531434"/>
    <w:rsid w:val="0071209C"/>
    <w:rsid w:val="00865513"/>
    <w:rsid w:val="00A04537"/>
    <w:rsid w:val="00A32833"/>
    <w:rsid w:val="00A85FC3"/>
    <w:rsid w:val="00B3108D"/>
    <w:rsid w:val="00B72F04"/>
    <w:rsid w:val="00C70081"/>
    <w:rsid w:val="00C90782"/>
    <w:rsid w:val="00C961D9"/>
    <w:rsid w:val="00D35F2E"/>
    <w:rsid w:val="00E33618"/>
    <w:rsid w:val="00ED5194"/>
    <w:rsid w:val="00FF55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D1E2B0"/>
  <w15:docId w15:val="{4B8C23FC-3B56-4E74-8A97-239531D9D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5513"/>
    <w:pPr>
      <w:suppressAutoHyphens/>
      <w:autoSpaceDE w:val="0"/>
      <w:spacing w:after="0" w:line="240" w:lineRule="auto"/>
    </w:pPr>
    <w:rPr>
      <w:rFonts w:ascii="Microsoft Sans Serif" w:eastAsia="Times New Roman" w:hAnsi="Microsoft Sans Serif" w:cs="Microsoft Sans Serif"/>
      <w:sz w:val="20"/>
      <w:szCs w:val="20"/>
      <w:lang w:val="en-US" w:eastAsia="ja-JP"/>
    </w:rPr>
  </w:style>
  <w:style w:type="paragraph" w:styleId="Ttulo2">
    <w:name w:val="heading 2"/>
    <w:basedOn w:val="Normal"/>
    <w:next w:val="Normal"/>
    <w:link w:val="Ttulo2Char"/>
    <w:qFormat/>
    <w:rsid w:val="00865513"/>
    <w:pPr>
      <w:numPr>
        <w:ilvl w:val="1"/>
        <w:numId w:val="1"/>
      </w:numPr>
      <w:spacing w:before="240" w:after="60"/>
      <w:ind w:left="100" w:firstLine="0"/>
      <w:outlineLvl w:val="1"/>
    </w:pPr>
    <w:rPr>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65513"/>
    <w:pPr>
      <w:tabs>
        <w:tab w:val="center" w:pos="4252"/>
        <w:tab w:val="right" w:pos="8504"/>
      </w:tabs>
    </w:pPr>
  </w:style>
  <w:style w:type="character" w:customStyle="1" w:styleId="CabealhoChar">
    <w:name w:val="Cabeçalho Char"/>
    <w:basedOn w:val="Fontepargpadro"/>
    <w:link w:val="Cabealho"/>
    <w:uiPriority w:val="99"/>
    <w:rsid w:val="00865513"/>
  </w:style>
  <w:style w:type="paragraph" w:styleId="Rodap">
    <w:name w:val="footer"/>
    <w:basedOn w:val="Normal"/>
    <w:link w:val="RodapChar"/>
    <w:uiPriority w:val="99"/>
    <w:unhideWhenUsed/>
    <w:rsid w:val="00865513"/>
    <w:pPr>
      <w:tabs>
        <w:tab w:val="center" w:pos="4252"/>
        <w:tab w:val="right" w:pos="8504"/>
      </w:tabs>
    </w:pPr>
  </w:style>
  <w:style w:type="character" w:customStyle="1" w:styleId="RodapChar">
    <w:name w:val="Rodapé Char"/>
    <w:basedOn w:val="Fontepargpadro"/>
    <w:link w:val="Rodap"/>
    <w:uiPriority w:val="99"/>
    <w:rsid w:val="00865513"/>
  </w:style>
  <w:style w:type="character" w:customStyle="1" w:styleId="Ttulo2Char">
    <w:name w:val="Título 2 Char"/>
    <w:basedOn w:val="Fontepargpadro"/>
    <w:link w:val="Ttulo2"/>
    <w:rsid w:val="00865513"/>
    <w:rPr>
      <w:rFonts w:ascii="Microsoft Sans Serif" w:eastAsia="Times New Roman" w:hAnsi="Microsoft Sans Serif" w:cs="Microsoft Sans Serif"/>
      <w:bCs/>
      <w:sz w:val="24"/>
      <w:szCs w:val="24"/>
      <w:lang w:val="en-US" w:eastAsia="ja-JP"/>
    </w:rPr>
  </w:style>
  <w:style w:type="paragraph" w:styleId="SemEspaamento">
    <w:name w:val="No Spacing"/>
    <w:basedOn w:val="Normal"/>
    <w:qFormat/>
    <w:rsid w:val="00865513"/>
    <w:pPr>
      <w:autoSpaceDE/>
      <w:jc w:val="both"/>
    </w:pPr>
    <w:rPr>
      <w:rFonts w:ascii="Calibri" w:hAnsi="Calibri" w:cs="Calibri"/>
      <w:sz w:val="22"/>
      <w:szCs w:val="22"/>
      <w:lang w:val="pt-BR"/>
    </w:rPr>
  </w:style>
  <w:style w:type="paragraph" w:customStyle="1" w:styleId="TableStandard">
    <w:name w:val="TableStandard"/>
    <w:basedOn w:val="SemEspaamento"/>
    <w:rsid w:val="00865513"/>
    <w:pPr>
      <w:jc w:val="left"/>
    </w:pPr>
    <w:rPr>
      <w:sz w:val="20"/>
    </w:rPr>
  </w:style>
  <w:style w:type="paragraph" w:customStyle="1" w:styleId="ComentariosInternos">
    <w:name w:val="Comentarios Internos"/>
    <w:basedOn w:val="Normal"/>
    <w:next w:val="Normal"/>
    <w:rsid w:val="00865513"/>
    <w:pPr>
      <w:autoSpaceDE/>
      <w:spacing w:line="256" w:lineRule="auto"/>
      <w:jc w:val="both"/>
    </w:pPr>
    <w:rPr>
      <w:rFonts w:ascii="Calibri" w:hAnsi="Calibri" w:cs="Calibri"/>
      <w:i/>
      <w:color w:val="0000FF"/>
      <w:sz w:val="18"/>
      <w:szCs w:val="22"/>
      <w:lang w:val="pt-BR"/>
    </w:rPr>
  </w:style>
  <w:style w:type="paragraph" w:customStyle="1" w:styleId="texto">
    <w:name w:val="texto"/>
    <w:rsid w:val="0086551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suppressAutoHyphens/>
      <w:autoSpaceDE w:val="0"/>
      <w:spacing w:after="0" w:line="240" w:lineRule="atLeast"/>
      <w:ind w:left="170" w:hanging="170"/>
      <w:jc w:val="both"/>
    </w:pPr>
    <w:rPr>
      <w:rFonts w:ascii="Times New Roman" w:eastAsia="Arial" w:hAnsi="Times New Roman" w:cs="Times New Roman"/>
      <w:kern w:val="1"/>
      <w:sz w:val="20"/>
      <w:szCs w:val="20"/>
      <w:lang w:eastAsia="zh-CN"/>
    </w:rPr>
  </w:style>
  <w:style w:type="paragraph" w:styleId="PargrafodaLista">
    <w:name w:val="List Paragraph"/>
    <w:basedOn w:val="Normal"/>
    <w:uiPriority w:val="34"/>
    <w:qFormat/>
    <w:rsid w:val="00C90782"/>
    <w:pPr>
      <w:ind w:left="720"/>
      <w:contextualSpacing/>
    </w:pPr>
  </w:style>
  <w:style w:type="character" w:styleId="Refdecomentrio">
    <w:name w:val="annotation reference"/>
    <w:basedOn w:val="Fontepargpadro"/>
    <w:uiPriority w:val="99"/>
    <w:semiHidden/>
    <w:unhideWhenUsed/>
    <w:rsid w:val="001F612D"/>
    <w:rPr>
      <w:sz w:val="16"/>
      <w:szCs w:val="16"/>
    </w:rPr>
  </w:style>
  <w:style w:type="paragraph" w:styleId="Textodecomentrio">
    <w:name w:val="annotation text"/>
    <w:basedOn w:val="Normal"/>
    <w:link w:val="TextodecomentrioChar"/>
    <w:uiPriority w:val="99"/>
    <w:semiHidden/>
    <w:unhideWhenUsed/>
    <w:rsid w:val="001F612D"/>
  </w:style>
  <w:style w:type="character" w:customStyle="1" w:styleId="TextodecomentrioChar">
    <w:name w:val="Texto de comentário Char"/>
    <w:basedOn w:val="Fontepargpadro"/>
    <w:link w:val="Textodecomentrio"/>
    <w:uiPriority w:val="99"/>
    <w:semiHidden/>
    <w:rsid w:val="001F612D"/>
    <w:rPr>
      <w:rFonts w:ascii="Microsoft Sans Serif" w:eastAsia="Times New Roman" w:hAnsi="Microsoft Sans Serif" w:cs="Microsoft Sans Serif"/>
      <w:sz w:val="20"/>
      <w:szCs w:val="20"/>
      <w:lang w:val="en-US" w:eastAsia="ja-JP"/>
    </w:rPr>
  </w:style>
  <w:style w:type="paragraph" w:styleId="Assuntodocomentrio">
    <w:name w:val="annotation subject"/>
    <w:basedOn w:val="Textodecomentrio"/>
    <w:next w:val="Textodecomentrio"/>
    <w:link w:val="AssuntodocomentrioChar"/>
    <w:uiPriority w:val="99"/>
    <w:semiHidden/>
    <w:unhideWhenUsed/>
    <w:rsid w:val="001F612D"/>
    <w:rPr>
      <w:b/>
      <w:bCs/>
    </w:rPr>
  </w:style>
  <w:style w:type="character" w:customStyle="1" w:styleId="AssuntodocomentrioChar">
    <w:name w:val="Assunto do comentário Char"/>
    <w:basedOn w:val="TextodecomentrioChar"/>
    <w:link w:val="Assuntodocomentrio"/>
    <w:uiPriority w:val="99"/>
    <w:semiHidden/>
    <w:rsid w:val="001F612D"/>
    <w:rPr>
      <w:rFonts w:ascii="Microsoft Sans Serif" w:eastAsia="Times New Roman" w:hAnsi="Microsoft Sans Serif" w:cs="Microsoft Sans Serif"/>
      <w:b/>
      <w:bCs/>
      <w:sz w:val="20"/>
      <w:szCs w:val="20"/>
      <w:lang w:val="en-US" w:eastAsia="ja-JP"/>
    </w:rPr>
  </w:style>
  <w:style w:type="paragraph" w:styleId="Textodebalo">
    <w:name w:val="Balloon Text"/>
    <w:basedOn w:val="Normal"/>
    <w:link w:val="TextodebaloChar"/>
    <w:uiPriority w:val="99"/>
    <w:semiHidden/>
    <w:unhideWhenUsed/>
    <w:rsid w:val="001F612D"/>
    <w:rPr>
      <w:rFonts w:ascii="Segoe UI" w:hAnsi="Segoe UI" w:cs="Segoe UI"/>
      <w:sz w:val="18"/>
      <w:szCs w:val="18"/>
    </w:rPr>
  </w:style>
  <w:style w:type="character" w:customStyle="1" w:styleId="TextodebaloChar">
    <w:name w:val="Texto de balão Char"/>
    <w:basedOn w:val="Fontepargpadro"/>
    <w:link w:val="Textodebalo"/>
    <w:uiPriority w:val="99"/>
    <w:semiHidden/>
    <w:rsid w:val="001F612D"/>
    <w:rPr>
      <w:rFonts w:ascii="Segoe UI" w:eastAsia="Times New Roman" w:hAnsi="Segoe UI" w:cs="Segoe UI"/>
      <w:sz w:val="18"/>
      <w:szCs w:val="18"/>
      <w:lang w:val="en-US" w:eastAsia="ja-JP"/>
    </w:rPr>
  </w:style>
  <w:style w:type="character" w:styleId="Hyperlink">
    <w:name w:val="Hyperlink"/>
    <w:basedOn w:val="Fontepargpadro"/>
    <w:uiPriority w:val="99"/>
    <w:unhideWhenUsed/>
    <w:rsid w:val="00C70081"/>
    <w:rPr>
      <w:color w:val="0000FF" w:themeColor="hyperlink"/>
      <w:u w:val="single"/>
    </w:rPr>
  </w:style>
  <w:style w:type="table" w:styleId="Tabelacomgrade">
    <w:name w:val="Table Grid"/>
    <w:basedOn w:val="Tabelanormal"/>
    <w:uiPriority w:val="59"/>
    <w:rsid w:val="003B7C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Brasi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t.wikipedia.org/wiki/Documento_de_identidad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t.wikipedia.org/wiki/Autom%C3%B3vel" TargetMode="External"/><Relationship Id="rId4" Type="http://schemas.openxmlformats.org/officeDocument/2006/relationships/settings" Target="settings.xml"/><Relationship Id="rId9" Type="http://schemas.openxmlformats.org/officeDocument/2006/relationships/hyperlink" Target="https://pt.wikipedia.org/wiki/Cidad%C3%A3o"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A97C07-C704-4E0A-B541-74C23DC92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7</Pages>
  <Words>1821</Words>
  <Characters>9839</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Railton Amorin Silva</dc:creator>
  <cp:lastModifiedBy>Railton Amorim Silva</cp:lastModifiedBy>
  <cp:revision>5</cp:revision>
  <dcterms:created xsi:type="dcterms:W3CDTF">2018-10-10T21:47:00Z</dcterms:created>
  <dcterms:modified xsi:type="dcterms:W3CDTF">2018-11-06T01:26:00Z</dcterms:modified>
</cp:coreProperties>
</file>